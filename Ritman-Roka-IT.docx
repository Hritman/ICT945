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60"/>
        <w:gridCol w:w="7980"/>
      </w:tblGrid>
      <w:tr w:rsidRPr="00ED298C" w:rsidR="00643F1D" w:rsidTr="22778C0E" w14:paraId="03990026" w14:textId="77777777">
        <w:trPr>
          <w:trHeight w:val="15200"/>
          <w:tblCellSpacing w:w="0" w:type="dxa"/>
        </w:trPr>
        <w:tc>
          <w:tcPr>
            <w:tcW w:w="4260" w:type="dxa"/>
            <w:shd w:val="clear" w:color="auto" w:fill="FAEFEF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left-table"/>
              <w:tblW w:w="4455" w:type="dxa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4455"/>
            </w:tblGrid>
            <w:tr w:rsidRPr="00ED298C" w:rsidR="00643F1D" w:rsidTr="22778C0E" w14:paraId="0398FFFB" w14:textId="77777777">
              <w:trPr>
                <w:trHeight w:val="4337" w:hRule="exact"/>
                <w:tblCellSpacing w:w="0" w:type="dxa"/>
              </w:trPr>
              <w:tc>
                <w:tcPr>
                  <w:tcW w:w="4455" w:type="dxa"/>
                  <w:shd w:val="clear" w:color="auto" w:fill="F2D8D6"/>
                  <w:tcMar>
                    <w:top w:w="600" w:type="dxa"/>
                    <w:left w:w="300" w:type="dxa"/>
                    <w:bottom w:w="400" w:type="dxa"/>
                    <w:right w:w="0" w:type="dxa"/>
                  </w:tcMar>
                  <w:hideMark/>
                </w:tcPr>
                <w:p w:rsidRPr="00ED298C" w:rsidR="00643F1D" w:rsidP="00AE48E4" w:rsidRDefault="003876B9" w14:paraId="0398FFEE" w14:textId="77777777">
                  <w:pPr>
                    <w:pStyle w:val="div"/>
                    <w:spacing w:line="620" w:lineRule="exact"/>
                    <w:ind w:right="300"/>
                    <w:rPr>
                      <w:rStyle w:val="divdocumentleft-box"/>
                      <w:rFonts w:eastAsia="Trebuchet MS"/>
                      <w:b/>
                      <w:bCs/>
                      <w:caps/>
                      <w:color w:val="343B30"/>
                      <w:spacing w:val="10"/>
                      <w:sz w:val="60"/>
                      <w:szCs w:val="60"/>
                    </w:rPr>
                  </w:pPr>
                  <w:r w:rsidRPr="00ED298C">
                    <w:rPr>
                      <w:rStyle w:val="divdocumentleft-box"/>
                      <w:rFonts w:eastAsia="Trebuchet MS"/>
                      <w:b/>
                      <w:bCs/>
                      <w:caps/>
                      <w:color w:val="343B30"/>
                      <w:spacing w:val="10"/>
                      <w:sz w:val="60"/>
                      <w:szCs w:val="60"/>
                    </w:rPr>
                    <w:t>Ritman</w:t>
                  </w:r>
                </w:p>
                <w:p w:rsidRPr="00ED298C" w:rsidR="00643F1D" w:rsidRDefault="003876B9" w14:paraId="0398FFEF" w14:textId="77777777">
                  <w:pPr>
                    <w:pStyle w:val="div"/>
                    <w:spacing w:line="620" w:lineRule="exact"/>
                    <w:ind w:left="300" w:right="300"/>
                    <w:rPr>
                      <w:rStyle w:val="divdocumentleft-box"/>
                      <w:rFonts w:eastAsia="Trebuchet MS"/>
                      <w:b/>
                      <w:bCs/>
                      <w:caps/>
                      <w:color w:val="343B30"/>
                      <w:spacing w:val="10"/>
                      <w:sz w:val="60"/>
                      <w:szCs w:val="60"/>
                    </w:rPr>
                  </w:pPr>
                  <w:r w:rsidRPr="00ED298C">
                    <w:rPr>
                      <w:rStyle w:val="divdocumentleft-box"/>
                      <w:rFonts w:eastAsia="Trebuchet MS"/>
                      <w:b/>
                      <w:bCs/>
                      <w:caps/>
                      <w:color w:val="343B30"/>
                      <w:spacing w:val="10"/>
                      <w:sz w:val="60"/>
                      <w:szCs w:val="60"/>
                    </w:rPr>
                    <w:t>Roka</w:t>
                  </w:r>
                </w:p>
                <w:p w:rsidRPr="00ED298C" w:rsidR="00643F1D" w:rsidRDefault="003876B9" w14:paraId="0398FFF0" w14:textId="77777777">
                  <w:pPr>
                    <w:pStyle w:val="div"/>
                    <w:spacing w:after="200" w:line="340" w:lineRule="atLeast"/>
                    <w:ind w:left="300" w:right="300"/>
                    <w:rPr>
                      <w:rStyle w:val="divdocumentleft-box"/>
                      <w:rFonts w:eastAsia="Trebuchet MS"/>
                      <w:color w:val="343B30"/>
                    </w:rPr>
                  </w:pPr>
                  <w:r w:rsidRPr="00ED298C">
                    <w:rPr>
                      <w:noProof/>
                    </w:rPr>
                    <w:drawing>
                      <wp:inline distT="0" distB="0" distL="0" distR="0" wp14:anchorId="03990028" wp14:editId="2B45D8B7">
                        <wp:extent cx="431888" cy="13318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01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13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addresstable"/>
                    <w:tblW w:w="0" w:type="auto"/>
                    <w:tblCellSpacing w:w="0" w:type="dxa"/>
                    <w:tblInd w:w="3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80"/>
                    <w:gridCol w:w="3280"/>
                  </w:tblGrid>
                  <w:tr w:rsidRPr="00ED298C" w:rsidR="00643F1D" w:rsidTr="7E357E5C" w14:paraId="0398FFF3" w14:textId="77777777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:rsidRPr="00ED298C" w:rsidR="00643F1D" w:rsidRDefault="003876B9" w14:paraId="0398FFF1" w14:textId="77777777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eastAsia="Trebuchet MS"/>
                            <w:color w:val="343B30"/>
                          </w:rPr>
                        </w:pPr>
                        <w:r w:rsidRPr="00ED298C">
                          <w:rPr>
                            <w:noProof/>
                          </w:rPr>
                          <w:drawing>
                            <wp:inline distT="0" distB="0" distL="0" distR="0" wp14:anchorId="0399002A" wp14:editId="3A867F9A">
                              <wp:extent cx="241623" cy="241763"/>
                              <wp:effectExtent l="0" t="0" r="0" b="0"/>
                              <wp:docPr id="100003" name="Picture 10000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0003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:rsidRPr="00ED298C" w:rsidR="00643F1D" w:rsidRDefault="1558BB2B" w14:paraId="0398FFF2" w14:textId="77777777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eastAsia="Trebuchet MS"/>
                            <w:color w:val="343B30"/>
                          </w:rPr>
                        </w:pPr>
                        <w:r w:rsidRPr="00ED298C">
                          <w:rPr>
                            <w:rStyle w:val="adrssecondcell"/>
                            <w:rFonts w:eastAsia="Trebuchet MS"/>
                            <w:color w:val="343B30"/>
                          </w:rPr>
                          <w:t>hritmanroka@gmail.com</w:t>
                        </w:r>
                      </w:p>
                    </w:tc>
                  </w:tr>
                  <w:tr w:rsidRPr="00ED298C" w:rsidR="00643F1D" w:rsidTr="7E357E5C" w14:paraId="0398FFF6" w14:textId="77777777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:rsidRPr="00ED298C" w:rsidR="00643F1D" w:rsidRDefault="003876B9" w14:paraId="0398FFF4" w14:textId="77777777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eastAsia="Trebuchet MS"/>
                            <w:color w:val="343B30"/>
                          </w:rPr>
                        </w:pPr>
                        <w:r w:rsidRPr="00ED298C">
                          <w:rPr>
                            <w:noProof/>
                          </w:rPr>
                          <w:drawing>
                            <wp:inline distT="0" distB="0" distL="0" distR="0" wp14:anchorId="0399002C" wp14:editId="276CD97B">
                              <wp:extent cx="241623" cy="241763"/>
                              <wp:effectExtent l="0" t="0" r="0" b="0"/>
                              <wp:docPr id="100005" name="Picture 10000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0005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:rsidRPr="00ED298C" w:rsidR="00643F1D" w:rsidRDefault="1558BB2B" w14:paraId="0398FFF5" w14:textId="77777777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eastAsia="Trebuchet MS"/>
                            <w:color w:val="343B30"/>
                          </w:rPr>
                        </w:pPr>
                        <w:r w:rsidRPr="00ED298C">
                          <w:rPr>
                            <w:rStyle w:val="span"/>
                            <w:rFonts w:eastAsia="Trebuchet MS"/>
                            <w:color w:val="343B30"/>
                          </w:rPr>
                          <w:t>0403386088</w:t>
                        </w:r>
                      </w:p>
                    </w:tc>
                  </w:tr>
                  <w:tr w:rsidRPr="00ED298C" w:rsidR="00643F1D" w:rsidTr="7E357E5C" w14:paraId="0398FFF9" w14:textId="77777777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:rsidRPr="00ED298C" w:rsidR="00643F1D" w:rsidRDefault="003876B9" w14:paraId="0398FFF7" w14:textId="77777777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eastAsia="Trebuchet MS"/>
                            <w:color w:val="343B30"/>
                          </w:rPr>
                        </w:pPr>
                        <w:r w:rsidRPr="00ED298C">
                          <w:rPr>
                            <w:noProof/>
                          </w:rPr>
                          <w:drawing>
                            <wp:inline distT="0" distB="0" distL="0" distR="0" wp14:anchorId="0399002E" wp14:editId="4C9E672C">
                              <wp:extent cx="241623" cy="241763"/>
                              <wp:effectExtent l="0" t="0" r="0" b="0"/>
                              <wp:docPr id="100007" name="Picture 10000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0007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:rsidRPr="00ED298C" w:rsidR="00643F1D" w:rsidRDefault="1558BB2B" w14:paraId="0398FFF8" w14:textId="5923E223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eastAsia="Trebuchet MS"/>
                            <w:color w:val="343B30"/>
                          </w:rPr>
                        </w:pPr>
                        <w:r w:rsidRPr="7E357E5C" w:rsidR="365237A6">
                          <w:rPr>
                            <w:rStyle w:val="span"/>
                            <w:rFonts w:eastAsia="Trebuchet MS"/>
                            <w:color w:val="343B30"/>
                          </w:rPr>
                          <w:t>Gunghalin</w:t>
                        </w:r>
                        <w:r w:rsidRPr="7E357E5C" w:rsidR="1558BB2B">
                          <w:rPr>
                            <w:rStyle w:val="span"/>
                            <w:rFonts w:eastAsia="Trebuchet MS"/>
                            <w:color w:val="343B30"/>
                          </w:rPr>
                          <w:t>, ACT</w:t>
                        </w:r>
                        <w:r w:rsidRPr="7E357E5C" w:rsidR="1558BB2B">
                          <w:rPr>
                            <w:rStyle w:val="adrssecondcell"/>
                            <w:rFonts w:eastAsia="Trebuchet MS"/>
                            <w:color w:val="343B30"/>
                          </w:rPr>
                          <w:t xml:space="preserve"> </w:t>
                        </w:r>
                        <w:r w:rsidRPr="7E357E5C" w:rsidR="1558BB2B">
                          <w:rPr>
                            <w:rStyle w:val="span"/>
                            <w:rFonts w:eastAsia="Trebuchet MS"/>
                            <w:color w:val="343B30"/>
                          </w:rPr>
                          <w:t>291</w:t>
                        </w:r>
                        <w:r w:rsidRPr="7E357E5C" w:rsidR="79513880">
                          <w:rPr>
                            <w:rStyle w:val="span"/>
                            <w:rFonts w:eastAsia="Trebuchet MS"/>
                            <w:color w:val="343B30"/>
                          </w:rPr>
                          <w:t>2</w:t>
                        </w:r>
                        <w:r w:rsidRPr="7E357E5C" w:rsidR="1558BB2B">
                          <w:rPr>
                            <w:rStyle w:val="adrssecondcell"/>
                            <w:rFonts w:eastAsia="Trebuchet MS"/>
                            <w:color w:val="343B30"/>
                          </w:rPr>
                          <w:t xml:space="preserve"> </w:t>
                        </w:r>
                      </w:p>
                    </w:tc>
                  </w:tr>
                </w:tbl>
                <w:p w:rsidRPr="00ED298C" w:rsidR="00643F1D" w:rsidRDefault="00643F1D" w14:paraId="0398FFFA" w14:textId="77777777"/>
              </w:tc>
            </w:tr>
            <w:tr w:rsidRPr="00ED298C" w:rsidR="00643F1D" w:rsidTr="22778C0E" w14:paraId="03990012" w14:textId="77777777">
              <w:trPr>
                <w:tblCellSpacing w:w="0" w:type="dxa"/>
              </w:trPr>
              <w:tc>
                <w:tcPr>
                  <w:tcW w:w="4455" w:type="dxa"/>
                  <w:shd w:val="clear" w:color="auto" w:fill="FAEFEF"/>
                  <w:tcMar>
                    <w:top w:w="600" w:type="dxa"/>
                    <w:left w:w="300" w:type="dxa"/>
                    <w:bottom w:w="0" w:type="dxa"/>
                    <w:right w:w="0" w:type="dxa"/>
                  </w:tcMar>
                  <w:hideMark/>
                </w:tcPr>
                <w:p w:rsidRPr="00ED298C" w:rsidR="00643F1D" w:rsidRDefault="1558BB2B" w14:paraId="0398FFFC" w14:textId="77777777">
                  <w:pPr>
                    <w:pStyle w:val="divdocumentdivsectiontitle"/>
                    <w:spacing w:after="200" w:line="360" w:lineRule="atLeast"/>
                    <w:ind w:left="300" w:right="300"/>
                    <w:rPr>
                      <w:rStyle w:val="divdocumentleft-box"/>
                      <w:rFonts w:eastAsia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 w:rsidRPr="00ED298C">
                    <w:rPr>
                      <w:rStyle w:val="divdocumentleft-box"/>
                      <w:rFonts w:eastAsia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Skills</w:t>
                  </w:r>
                </w:p>
                <w:p w:rsidRPr="00ED298C" w:rsidR="00643F1D" w:rsidP="1558BB2B" w:rsidRDefault="1558BB2B" w14:paraId="0398FFFD" w14:textId="77777777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ocumentleft-boxskillpaddedline"/>
                      <w:rFonts w:eastAsia="Trebuchet MS"/>
                      <w:color w:val="343B30"/>
                    </w:rPr>
                    <w:t>Office administration</w:t>
                  </w:r>
                </w:p>
                <w:p w:rsidRPr="00ED298C" w:rsidR="00643F1D" w:rsidRDefault="1558BB2B" w14:paraId="0398FFFF" w14:textId="2EEEBA44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eastAsia="Trebuchet MS"/>
                      <w:color w:val="343B30"/>
                    </w:rPr>
                  </w:pPr>
                  <w:r w:rsidRPr="00ED298C">
                    <w:rPr>
                      <w:rFonts w:eastAsia="Trebuchet MS"/>
                      <w:color w:val="343B30"/>
                    </w:rPr>
                    <w:t>Analytical and Technical</w:t>
                  </w:r>
                </w:p>
                <w:p w:rsidRPr="00ED298C" w:rsidR="00643F1D" w:rsidRDefault="1558BB2B" w14:paraId="03990000" w14:textId="0C5CBA18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ocumentleft-boxskillpaddedline"/>
                      <w:rFonts w:eastAsia="Trebuchet MS"/>
                      <w:color w:val="343B30"/>
                    </w:rPr>
                    <w:t xml:space="preserve">Adaptable </w:t>
                  </w:r>
                </w:p>
                <w:p w:rsidRPr="00ED298C" w:rsidR="00643F1D" w:rsidRDefault="1558BB2B" w14:paraId="03990001" w14:textId="636A6F66">
                  <w:pPr>
                    <w:pStyle w:val="divdocumentulli"/>
                    <w:numPr>
                      <w:ilvl w:val="0"/>
                      <w:numId w:val="3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ocumentleft-boxskillpaddedline"/>
                      <w:rFonts w:eastAsia="Trebuchet MS"/>
                      <w:color w:val="343B30"/>
                    </w:rPr>
                    <w:t>Self-management</w:t>
                  </w:r>
                </w:p>
                <w:p w:rsidRPr="00ED298C" w:rsidR="00643F1D" w:rsidRDefault="00AE48E4" w14:paraId="03990002" w14:textId="4E9CB5D4">
                  <w:pPr>
                    <w:pStyle w:val="divdocumentulli"/>
                    <w:numPr>
                      <w:ilvl w:val="0"/>
                      <w:numId w:val="3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ocumentleft-boxskillpaddedline"/>
                      <w:rFonts w:eastAsia="Trebuchet MS"/>
                      <w:color w:val="343B30"/>
                    </w:rPr>
                    <w:t>Problem-solving</w:t>
                  </w:r>
                </w:p>
                <w:p w:rsidRPr="00ED298C" w:rsidR="00643F1D" w:rsidRDefault="1558BB2B" w14:paraId="03990003" w14:textId="77777777">
                  <w:pPr>
                    <w:pStyle w:val="divdocumentulli"/>
                    <w:numPr>
                      <w:ilvl w:val="0"/>
                      <w:numId w:val="3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ocumentleft-boxskillpaddedline"/>
                      <w:rFonts w:eastAsia="Trebuchet MS"/>
                      <w:color w:val="343B30"/>
                    </w:rPr>
                    <w:t>Attendance record management</w:t>
                  </w:r>
                </w:p>
                <w:p w:rsidRPr="00ED298C" w:rsidR="00643F1D" w:rsidRDefault="1558BB2B" w14:paraId="03990004" w14:textId="77777777">
                  <w:pPr>
                    <w:pStyle w:val="divdocumentdivsectiontitle"/>
                    <w:spacing w:before="600" w:after="300" w:line="360" w:lineRule="atLeast"/>
                    <w:ind w:left="300" w:right="300"/>
                    <w:rPr>
                      <w:rStyle w:val="divdocumentleft-box"/>
                      <w:rFonts w:eastAsia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 w:rsidRPr="7E357E5C" w:rsidR="1558BB2B">
                    <w:rPr>
                      <w:rStyle w:val="divdocumentleft-box"/>
                      <w:rFonts w:eastAsia="Trebuchet MS"/>
                      <w:b w:val="1"/>
                      <w:bCs w:val="1"/>
                      <w:caps w:val="1"/>
                      <w:color w:val="343B30"/>
                      <w:sz w:val="26"/>
                      <w:szCs w:val="26"/>
                    </w:rPr>
                    <w:t>Education</w:t>
                  </w:r>
                </w:p>
                <w:p w:rsidR="39767A14" w:rsidP="7E357E5C" w:rsidRDefault="39767A14" w14:paraId="02D04A56" w14:textId="740A7F76">
                  <w:pPr>
                    <w:pStyle w:val="div"/>
                    <w:spacing w:line="340" w:lineRule="atLeast"/>
                    <w:ind w:left="300" w:right="300"/>
                    <w:rPr>
                      <w:rStyle w:val="documenttxtBold"/>
                      <w:rFonts w:eastAsia="Trebuchet MS"/>
                      <w:color w:val="343B30"/>
                    </w:rPr>
                  </w:pPr>
                  <w:r w:rsidRPr="7E357E5C" w:rsidR="39767A14">
                    <w:rPr>
                      <w:rStyle w:val="documenttxtBold"/>
                      <w:rFonts w:eastAsia="Trebuchet MS"/>
                      <w:color w:val="343B30"/>
                    </w:rPr>
                    <w:t>Master's in information technology</w:t>
                  </w:r>
                  <w:r w:rsidRPr="7E357E5C" w:rsidR="39767A14">
                    <w:rPr>
                      <w:rStyle w:val="documenttxtBold"/>
                      <w:rFonts w:eastAsia="Trebuchet MS"/>
                      <w:color w:val="343B30"/>
                    </w:rPr>
                    <w:t xml:space="preserve"> </w:t>
                  </w:r>
                </w:p>
                <w:p w:rsidR="39767A14" w:rsidP="7E357E5C" w:rsidRDefault="39767A14" w14:paraId="609D96B4" w14:textId="7A221A9F">
                  <w:pPr>
                    <w:pStyle w:val="div"/>
                    <w:spacing w:line="340" w:lineRule="atLeast"/>
                    <w:ind w:left="300" w:right="300"/>
                    <w:rPr>
                      <w:rStyle w:val="documenttxtBold"/>
                      <w:rFonts w:eastAsia="Trebuchet MS"/>
                      <w:color w:val="343B30"/>
                    </w:rPr>
                  </w:pPr>
                  <w:r w:rsidRPr="7E357E5C" w:rsidR="39767A14">
                    <w:rPr>
                      <w:rStyle w:val="documenttxtBold"/>
                      <w:rFonts w:eastAsia="Trebuchet MS"/>
                      <w:color w:val="343B30"/>
                    </w:rPr>
                    <w:t>Canberra, ACT</w:t>
                  </w:r>
                </w:p>
                <w:p w:rsidR="39767A14" w:rsidP="7E357E5C" w:rsidRDefault="39767A14" w14:paraId="123B804E" w14:textId="111A524A">
                  <w:pPr>
                    <w:pStyle w:val="div"/>
                    <w:spacing w:line="340" w:lineRule="atLeast"/>
                    <w:ind w:left="300" w:right="300"/>
                    <w:rPr>
                      <w:rStyle w:val="documenttxtBold"/>
                      <w:rFonts w:eastAsia="Trebuchet MS"/>
                      <w:color w:val="343B30"/>
                    </w:rPr>
                  </w:pPr>
                  <w:r w:rsidRPr="7E357E5C" w:rsidR="39767A14">
                    <w:rPr>
                      <w:rStyle w:val="documenttxtBold"/>
                      <w:rFonts w:eastAsia="Trebuchet MS"/>
                      <w:color w:val="343B30"/>
                    </w:rPr>
                    <w:t>Ongoing</w:t>
                  </w:r>
                </w:p>
                <w:p w:rsidR="7E357E5C" w:rsidP="7E357E5C" w:rsidRDefault="7E357E5C" w14:paraId="7DBE6FD1" w14:textId="5500EE1C">
                  <w:pPr>
                    <w:pStyle w:val="div"/>
                    <w:spacing w:line="340" w:lineRule="atLeast"/>
                    <w:ind w:left="300" w:right="300"/>
                    <w:rPr>
                      <w:rStyle w:val="documenttxtBold"/>
                      <w:rFonts w:eastAsia="Trebuchet MS"/>
                      <w:color w:val="343B30"/>
                    </w:rPr>
                  </w:pPr>
                </w:p>
                <w:p w:rsidRPr="00ED298C" w:rsidR="00643F1D" w:rsidRDefault="1558BB2B" w14:paraId="03990005" w14:textId="77777777">
                  <w:pPr>
                    <w:pStyle w:val="div"/>
                    <w:spacing w:line="340" w:lineRule="atLeast"/>
                    <w:ind w:left="300" w:right="300"/>
                    <w:rPr>
                      <w:rStyle w:val="divdocumentleft-box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ocumenttxtBold"/>
                      <w:rFonts w:eastAsia="Trebuchet MS"/>
                      <w:color w:val="343B30"/>
                    </w:rPr>
                    <w:t>ECA PY</w:t>
                  </w: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 xml:space="preserve"> </w:t>
                  </w:r>
                </w:p>
                <w:p w:rsidRPr="00ED298C" w:rsidR="00643F1D" w:rsidRDefault="1558BB2B" w14:paraId="03990006" w14:textId="3B1C1ADF">
                  <w:pPr>
                    <w:pStyle w:val="divdocumentsinglecolumnpaddedlineParagraph"/>
                    <w:spacing w:line="340" w:lineRule="atLeast"/>
                    <w:ind w:left="300" w:right="300"/>
                    <w:rPr>
                      <w:rStyle w:val="divdocumentleft-box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span"/>
                      <w:rFonts w:eastAsia="Trebuchet MS"/>
                      <w:color w:val="343B30"/>
                    </w:rPr>
                    <w:t xml:space="preserve">Sydney, NSW </w:t>
                  </w:r>
                  <w:r w:rsidRPr="00ED298C">
                    <w:rPr>
                      <w:rStyle w:val="divdocumentseptr"/>
                      <w:rFonts w:eastAsia="Trebuchet MS"/>
                      <w:color w:val="343B30"/>
                    </w:rPr>
                    <w:t>• 2020</w:t>
                  </w:r>
                  <w:r w:rsidRPr="00ED298C">
                    <w:rPr>
                      <w:rStyle w:val="divdocumentleft-box"/>
                      <w:rFonts w:eastAsia="Trebuchet MS"/>
                      <w:color w:val="343B30"/>
                    </w:rPr>
                    <w:t xml:space="preserve"> </w:t>
                  </w:r>
                </w:p>
                <w:p w:rsidRPr="00ED298C" w:rsidR="00643F1D" w:rsidRDefault="1558BB2B" w14:paraId="03990007" w14:textId="27A8BA19">
                  <w:pPr>
                    <w:pStyle w:val="divdocumentsinglecolumnpaddedlineParagraph"/>
                    <w:spacing w:before="100" w:line="340" w:lineRule="atLeast"/>
                    <w:ind w:left="300" w:right="300"/>
                    <w:rPr>
                      <w:rStyle w:val="divdocumentleft-box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ocumenttxtBold"/>
                      <w:rFonts w:eastAsia="Trebuchet MS"/>
                      <w:i/>
                      <w:iCs/>
                      <w:color w:val="343B30"/>
                    </w:rPr>
                    <w:t>Professional Development:</w:t>
                  </w:r>
                  <w:r w:rsidRPr="00ED298C">
                    <w:rPr>
                      <w:rStyle w:val="divdocumentleft-box"/>
                      <w:rFonts w:eastAsia="Trebuchet MS"/>
                      <w:color w:val="343B30"/>
                    </w:rPr>
                    <w:t xml:space="preserve"> </w:t>
                  </w:r>
                  <w:r w:rsidRPr="00ED298C">
                    <w:rPr>
                      <w:rStyle w:val="span"/>
                      <w:rFonts w:eastAsia="Trebuchet MS"/>
                      <w:color w:val="343B30"/>
                    </w:rPr>
                    <w:t>Computer Programming</w:t>
                  </w:r>
                  <w:r w:rsidRPr="00ED298C">
                    <w:rPr>
                      <w:rStyle w:val="divdocumentleft-box"/>
                      <w:rFonts w:eastAsia="Trebuchet MS"/>
                      <w:color w:val="343B30"/>
                    </w:rPr>
                    <w:t xml:space="preserve"> </w:t>
                  </w:r>
                </w:p>
                <w:p w:rsidRPr="00ED298C" w:rsidR="00643F1D" w:rsidRDefault="1558BB2B" w14:paraId="03990008" w14:textId="3010FC92">
                  <w:pPr>
                    <w:pStyle w:val="div"/>
                    <w:spacing w:before="220" w:line="340" w:lineRule="atLeast"/>
                    <w:ind w:left="300" w:right="300"/>
                    <w:rPr>
                      <w:rStyle w:val="divdocumentleft-box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ocumenttxtBold"/>
                      <w:rFonts w:eastAsia="Trebuchet MS"/>
                      <w:color w:val="343B30"/>
                    </w:rPr>
                    <w:t>Australian Technical and Management College ATMC</w:t>
                  </w: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 xml:space="preserve"> </w:t>
                  </w:r>
                </w:p>
                <w:p w:rsidRPr="00ED298C" w:rsidR="1558BB2B" w:rsidP="1558BB2B" w:rsidRDefault="1558BB2B" w14:paraId="0B4ACB91" w14:textId="71346F2F">
                  <w:pPr>
                    <w:pStyle w:val="divdocumentsinglecolumnpaddedlineParagraph"/>
                    <w:spacing w:line="340" w:lineRule="atLeast"/>
                    <w:ind w:left="300" w:right="300"/>
                    <w:rPr>
                      <w:rStyle w:val="divdocumentleft-box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span"/>
                      <w:rFonts w:eastAsia="Trebuchet MS"/>
                      <w:color w:val="343B30"/>
                    </w:rPr>
                    <w:t xml:space="preserve">Federation University </w:t>
                  </w:r>
                </w:p>
                <w:p w:rsidRPr="00ED298C" w:rsidR="00643F1D" w:rsidRDefault="1558BB2B" w14:paraId="0399000A" w14:textId="42225E98">
                  <w:pPr>
                    <w:pStyle w:val="divdocumentsinglecolumnpaddedlineParagraph"/>
                    <w:spacing w:before="100" w:line="340" w:lineRule="atLeast"/>
                    <w:ind w:left="300" w:right="300"/>
                    <w:rPr>
                      <w:rStyle w:val="divdocumentleft-box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ocumenttxtBold"/>
                      <w:rFonts w:eastAsia="Trebuchet MS"/>
                      <w:i/>
                      <w:iCs/>
                      <w:color w:val="343B30"/>
                    </w:rPr>
                    <w:t>Bachelor of Information Technology:</w:t>
                  </w:r>
                  <w:r w:rsidRPr="00ED298C">
                    <w:rPr>
                      <w:rStyle w:val="divdocumentleft-box"/>
                      <w:rFonts w:eastAsia="Trebuchet MS"/>
                      <w:color w:val="343B30"/>
                    </w:rPr>
                    <w:t xml:space="preserve"> Computer Science </w:t>
                  </w:r>
                  <w:r w:rsidRPr="00ED298C">
                    <w:rPr>
                      <w:rStyle w:val="span"/>
                      <w:rFonts w:eastAsia="Trebuchet MS"/>
                      <w:color w:val="343B30"/>
                    </w:rPr>
                    <w:t xml:space="preserve">and Programming </w:t>
                  </w:r>
                </w:p>
                <w:p w:rsidRPr="00ED298C" w:rsidR="00643F1D" w:rsidRDefault="1558BB2B" w14:paraId="0399000B" w14:textId="611385A3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left="540" w:right="300" w:hanging="250"/>
                    <w:rPr>
                      <w:rStyle w:val="span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span"/>
                      <w:rFonts w:eastAsia="Trebuchet MS"/>
                      <w:color w:val="343B30"/>
                    </w:rPr>
                    <w:t xml:space="preserve">Professional development completed in </w:t>
                  </w:r>
                  <w:r w:rsidRPr="00ED298C" w:rsidR="0018735D">
                    <w:rPr>
                      <w:rStyle w:val="span"/>
                      <w:rFonts w:eastAsia="Trebuchet MS"/>
                      <w:color w:val="343B30"/>
                    </w:rPr>
                    <w:t>Programming.</w:t>
                  </w:r>
                </w:p>
                <w:p w:rsidRPr="00ED298C" w:rsidR="00643F1D" w:rsidRDefault="1558BB2B" w14:paraId="0399000C" w14:textId="039A4268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left="540" w:right="300" w:hanging="250"/>
                    <w:rPr>
                      <w:rStyle w:val="span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span"/>
                      <w:rFonts w:eastAsia="Trebuchet MS"/>
                      <w:color w:val="343B30"/>
                    </w:rPr>
                    <w:t xml:space="preserve">Member of </w:t>
                  </w:r>
                  <w:r w:rsidRPr="00ED298C" w:rsidR="004C7AC7">
                    <w:rPr>
                      <w:rStyle w:val="span"/>
                      <w:rFonts w:eastAsia="Trebuchet MS"/>
                      <w:color w:val="343B30"/>
                    </w:rPr>
                    <w:t xml:space="preserve">the </w:t>
                  </w:r>
                  <w:r w:rsidRPr="00ED298C">
                    <w:rPr>
                      <w:rStyle w:val="span"/>
                      <w:rFonts w:eastAsia="Trebuchet MS"/>
                      <w:color w:val="343B30"/>
                    </w:rPr>
                    <w:t>Australian Computer Society</w:t>
                  </w:r>
                </w:p>
                <w:p w:rsidRPr="00ED298C" w:rsidR="005A5720" w:rsidP="004F5D9E" w:rsidRDefault="1558BB2B" w14:paraId="5EB4B820" w14:textId="30167B7E">
                  <w:pPr>
                    <w:pStyle w:val="divdocumentdivsectiontitle"/>
                    <w:spacing w:before="600" w:after="300" w:line="360" w:lineRule="atLeast"/>
                    <w:ind w:left="300" w:right="300"/>
                    <w:rPr>
                      <w:rStyle w:val="divdocumentleft-box"/>
                      <w:rFonts w:eastAsia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 w:rsidRPr="00ED298C">
                    <w:rPr>
                      <w:rStyle w:val="divdocumentleft-box"/>
                      <w:rFonts w:eastAsia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lastRenderedPageBreak/>
                    <w:t>Certifications</w:t>
                  </w:r>
                </w:p>
                <w:p w:rsidRPr="00ED298C" w:rsidR="00F31320" w:rsidP="00F31320" w:rsidRDefault="004F5D9E" w14:paraId="2011CB7D" w14:textId="77777777">
                  <w:pPr>
                    <w:pStyle w:val="divdocumentdivsectiontitle"/>
                    <w:numPr>
                      <w:ilvl w:val="0"/>
                      <w:numId w:val="6"/>
                    </w:numPr>
                    <w:spacing w:before="600" w:after="300" w:line="340" w:lineRule="atLeast"/>
                    <w:ind w:left="300" w:right="300"/>
                    <w:rPr>
                      <w:rStyle w:val="divdocumentleft-box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ivdocumentleft-box"/>
                      <w:rFonts w:eastAsia="Trebuchet MS"/>
                      <w:caps/>
                      <w:color w:val="343B30"/>
                      <w:sz w:val="26"/>
                      <w:szCs w:val="26"/>
                    </w:rPr>
                    <w:t>ANZ</w:t>
                  </w:r>
                  <w:r w:rsidRPr="00ED298C" w:rsidR="00F31320">
                    <w:rPr>
                      <w:rStyle w:val="divdocumentleft-box"/>
                      <w:rFonts w:eastAsia="Trebuchet MS"/>
                      <w:caps/>
                      <w:color w:val="343B30"/>
                      <w:sz w:val="26"/>
                      <w:szCs w:val="26"/>
                    </w:rPr>
                    <w:t>SCO code 261312 (Developer Programmer)</w:t>
                  </w:r>
                </w:p>
                <w:p w:rsidRPr="00ED298C" w:rsidR="008222DB" w:rsidP="00F31320" w:rsidRDefault="0069625F" w14:paraId="55812580" w14:textId="78DAE5C6">
                  <w:pPr>
                    <w:pStyle w:val="divdocumentdivsectiontitle"/>
                    <w:numPr>
                      <w:ilvl w:val="0"/>
                      <w:numId w:val="6"/>
                    </w:numPr>
                    <w:spacing w:before="600" w:after="300" w:line="340" w:lineRule="atLeast"/>
                    <w:ind w:left="300" w:right="300"/>
                    <w:rPr>
                      <w:rStyle w:val="divdocumentleft-box"/>
                      <w:rFonts w:eastAsia="Trebuchet MS"/>
                      <w:color w:val="343B30"/>
                    </w:rPr>
                  </w:pPr>
                  <w:r w:rsidRPr="7E357E5C" w:rsidR="0069625F">
                    <w:rPr>
                      <w:rStyle w:val="divdocumentleft-box"/>
                      <w:rFonts w:eastAsia="Trebuchet MS"/>
                      <w:color w:val="343B30"/>
                    </w:rPr>
                    <w:t>AN</w:t>
                  </w:r>
                  <w:r w:rsidRPr="7E357E5C" w:rsidR="00DC68CF">
                    <w:rPr>
                      <w:rStyle w:val="divdocumentleft-box"/>
                      <w:rFonts w:eastAsia="Trebuchet MS"/>
                      <w:color w:val="343B30"/>
                    </w:rPr>
                    <w:t>ZSCO CODE 263</w:t>
                  </w:r>
                  <w:r w:rsidRPr="7E357E5C" w:rsidR="00FB7410">
                    <w:rPr>
                      <w:rStyle w:val="divdocumentleft-box"/>
                      <w:rFonts w:eastAsia="Trebuchet MS"/>
                      <w:color w:val="343B30"/>
                    </w:rPr>
                    <w:t>299</w:t>
                  </w:r>
                  <w:r w:rsidRPr="7E357E5C" w:rsidR="003873EE">
                    <w:rPr>
                      <w:rStyle w:val="divdocumentleft-box"/>
                      <w:rFonts w:eastAsia="Trebuchet MS"/>
                      <w:color w:val="343B30"/>
                    </w:rPr>
                    <w:t xml:space="preserve"> </w:t>
                  </w:r>
                  <w:r w:rsidRPr="7E357E5C" w:rsidR="00161125">
                    <w:rPr>
                      <w:rStyle w:val="divdocumentleft-box"/>
                      <w:rFonts w:eastAsia="Trebuchet MS"/>
                      <w:color w:val="343B30"/>
                    </w:rPr>
                    <w:t>(ICT</w:t>
                  </w:r>
                  <w:r w:rsidRPr="7E357E5C" w:rsidR="00FB7410">
                    <w:rPr>
                      <w:rStyle w:val="divdocumentleft-box"/>
                      <w:rFonts w:eastAsia="Trebuchet MS"/>
                      <w:color w:val="343B30"/>
                    </w:rPr>
                    <w:t xml:space="preserve"> SUPPORT AND TEST ENGIN</w:t>
                  </w:r>
                  <w:r w:rsidRPr="7E357E5C" w:rsidR="003873EE">
                    <w:rPr>
                      <w:rStyle w:val="divdocumentleft-box"/>
                      <w:rFonts w:eastAsia="Trebuchet MS"/>
                      <w:color w:val="343B30"/>
                    </w:rPr>
                    <w:t xml:space="preserve">EERA </w:t>
                  </w:r>
                  <w:r w:rsidRPr="7E357E5C" w:rsidR="003873EE">
                    <w:rPr>
                      <w:rStyle w:val="divdocumentleft-box"/>
                      <w:rFonts w:eastAsia="Trebuchet MS"/>
                      <w:color w:val="343B30"/>
                    </w:rPr>
                    <w:t>nec</w:t>
                  </w:r>
                  <w:r w:rsidRPr="7E357E5C" w:rsidR="00FB7410">
                    <w:rPr>
                      <w:rStyle w:val="divdocumentleft-box"/>
                      <w:rFonts w:eastAsia="Trebuchet MS"/>
                      <w:color w:val="343B30"/>
                    </w:rPr>
                    <w:t>)</w:t>
                  </w:r>
                </w:p>
                <w:p w:rsidR="5A68931D" w:rsidP="22778C0E" w:rsidRDefault="5A68931D" w14:paraId="2F934EC0" w14:textId="53C7B12D">
                  <w:pPr>
                    <w:pStyle w:val="divdocumentdivsectiontitle"/>
                    <w:numPr>
                      <w:ilvl w:val="0"/>
                      <w:numId w:val="6"/>
                    </w:numPr>
                    <w:suppressLineNumbers w:val="0"/>
                    <w:bidi w:val="0"/>
                    <w:spacing w:before="600" w:beforeAutospacing="off" w:after="300" w:afterAutospacing="off" w:line="340" w:lineRule="atLeast"/>
                    <w:ind w:left="300" w:right="300" w:hanging="360"/>
                    <w:jc w:val="left"/>
                    <w:rPr>
                      <w:rStyle w:val="divdocumentleft-box"/>
                      <w:rFonts w:eastAsia="Trebuchet MS"/>
                      <w:b w:val="0"/>
                      <w:bCs w:val="0"/>
                      <w:color w:val="343B30"/>
                    </w:rPr>
                  </w:pPr>
                  <w:r w:rsidRPr="22778C0E" w:rsidR="5A68931D">
                    <w:rPr>
                      <w:rStyle w:val="divdocumentleft-box"/>
                      <w:rFonts w:eastAsia="Trebuchet MS"/>
                      <w:color w:val="343B30"/>
                    </w:rPr>
                    <w:t xml:space="preserve">ANZSCO </w:t>
                  </w:r>
                  <w:r w:rsidRPr="22778C0E" w:rsidR="7192A714">
                    <w:rPr>
                      <w:rStyle w:val="divdocumentleft-box"/>
                      <w:rFonts w:eastAsia="Trebuchet MS"/>
                      <w:b w:val="0"/>
                      <w:bCs w:val="0"/>
                      <w:color w:val="343B30"/>
                    </w:rPr>
                    <w:t>CODE</w:t>
                  </w:r>
                  <w:r w:rsidRPr="22778C0E" w:rsidR="5A68931D">
                    <w:rPr>
                      <w:rStyle w:val="divdocumentleft-box"/>
                      <w:rFonts w:eastAsia="Trebuchet MS"/>
                      <w:b w:val="0"/>
                      <w:bCs w:val="0"/>
                      <w:color w:val="343B30"/>
                    </w:rPr>
                    <w:t xml:space="preserve"> 261313 </w:t>
                  </w:r>
                  <w:r w:rsidRPr="22778C0E" w:rsidR="6D128E7A">
                    <w:rPr>
                      <w:rStyle w:val="divdocumentleft-box"/>
                      <w:rFonts w:eastAsia="Trebuchet MS"/>
                      <w:b w:val="0"/>
                      <w:bCs w:val="0"/>
                      <w:color w:val="343B30"/>
                    </w:rPr>
                    <w:t xml:space="preserve">SOFTWARE ENGINEER </w:t>
                  </w:r>
                </w:p>
                <w:p w:rsidRPr="00ED298C" w:rsidR="0057768D" w:rsidP="0057768D" w:rsidRDefault="00161125" w14:paraId="75427D0F" w14:textId="3C03D270">
                  <w:pPr>
                    <w:pStyle w:val="divdocumentdivsectiontitle"/>
                    <w:spacing w:before="600" w:after="300" w:line="360" w:lineRule="atLeast"/>
                    <w:ind w:left="300" w:right="300"/>
                    <w:rPr>
                      <w:rStyle w:val="divdocumentleft-box"/>
                      <w:rFonts w:eastAsia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 w:rsidRPr="00ED298C">
                    <w:rPr>
                      <w:rStyle w:val="divdocumentleft-box"/>
                      <w:rFonts w:eastAsia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C</w:t>
                  </w:r>
                  <w:r w:rsidRPr="00ED298C" w:rsidR="0057768D">
                    <w:rPr>
                      <w:rStyle w:val="divdocumentleft-box"/>
                      <w:rFonts w:eastAsia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ONTACT</w:t>
                  </w:r>
                </w:p>
                <w:p w:rsidRPr="00ED298C" w:rsidR="001459D5" w:rsidP="0057768D" w:rsidRDefault="1558BB2B" w14:paraId="1FCE3007" w14:textId="433F7A45">
                  <w:pPr>
                    <w:pStyle w:val="divdocumentdivsectiontitle"/>
                    <w:spacing w:before="600" w:after="300" w:line="360" w:lineRule="atLeast"/>
                    <w:ind w:left="300" w:right="300"/>
                    <w:rPr>
                      <w:rStyle w:val="divdocumentleft-box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ivdocumentleft-box"/>
                      <w:rFonts w:eastAsia="Trebuchet MS"/>
                      <w:color w:val="343B30"/>
                    </w:rPr>
                    <w:t xml:space="preserve">Phone: 0403386088 </w:t>
                  </w:r>
                </w:p>
                <w:p w:rsidRPr="00ED298C" w:rsidR="003876B9" w:rsidRDefault="1558BB2B" w14:paraId="401C3DFC" w14:textId="634D5C68">
                  <w:pPr>
                    <w:pStyle w:val="div"/>
                    <w:spacing w:line="340" w:lineRule="atLeast"/>
                    <w:ind w:left="300" w:right="300"/>
                    <w:rPr>
                      <w:rStyle w:val="divdocumentleft-box"/>
                      <w:rFonts w:eastAsia="Trebuchet MS"/>
                      <w:color w:val="343B30"/>
                    </w:rPr>
                  </w:pPr>
                  <w:r w:rsidRPr="7E357E5C" w:rsidR="1558BB2B">
                    <w:rPr>
                      <w:rStyle w:val="divdocumentleft-box"/>
                      <w:rFonts w:eastAsia="Trebuchet MS"/>
                      <w:color w:val="343B30"/>
                    </w:rPr>
                    <w:t xml:space="preserve">Address: </w:t>
                  </w:r>
                  <w:r w:rsidRPr="7E357E5C" w:rsidR="212D88D8">
                    <w:rPr>
                      <w:rStyle w:val="divdocumentleft-box"/>
                      <w:rFonts w:eastAsia="Trebuchet MS"/>
                      <w:color w:val="343B30"/>
                    </w:rPr>
                    <w:t>Unit 85/1 Anthony Rolfe Avenue</w:t>
                  </w:r>
                  <w:r w:rsidRPr="7E357E5C" w:rsidR="1558BB2B">
                    <w:rPr>
                      <w:rStyle w:val="divdocumentleft-box"/>
                      <w:rFonts w:eastAsia="Trebuchet MS"/>
                      <w:color w:val="343B30"/>
                    </w:rPr>
                    <w:t>, ACT 291</w:t>
                  </w:r>
                  <w:r w:rsidRPr="7E357E5C" w:rsidR="6B5B4420">
                    <w:rPr>
                      <w:rStyle w:val="divdocumentleft-box"/>
                      <w:rFonts w:eastAsia="Trebuchet MS"/>
                      <w:color w:val="343B30"/>
                    </w:rPr>
                    <w:t>2</w:t>
                  </w:r>
                </w:p>
                <w:p w:rsidRPr="00ED298C" w:rsidR="00643F1D" w:rsidRDefault="1558BB2B" w14:paraId="03990011" w14:textId="3E5403A5">
                  <w:pPr>
                    <w:pStyle w:val="div"/>
                    <w:spacing w:line="340" w:lineRule="atLeast"/>
                    <w:ind w:left="300" w:right="300"/>
                    <w:rPr>
                      <w:rStyle w:val="divdocumentleft-box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ivdocumentleft-box"/>
                      <w:rFonts w:eastAsia="Trebuchet MS"/>
                      <w:color w:val="343B30"/>
                    </w:rPr>
                    <w:t xml:space="preserve">EMAIL: Hritmanroka@gmail.com </w:t>
                  </w:r>
                </w:p>
              </w:tc>
            </w:tr>
          </w:tbl>
          <w:p w:rsidRPr="00ED298C" w:rsidR="00643F1D" w:rsidRDefault="00643F1D" w14:paraId="03990013" w14:textId="77777777"/>
        </w:tc>
        <w:tc>
          <w:tcPr>
            <w:tcW w:w="7980" w:type="dxa"/>
            <w:shd w:val="clear" w:color="auto" w:fill="auto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right-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980"/>
            </w:tblGrid>
            <w:tr w:rsidRPr="00ED298C" w:rsidR="00643F1D" w:rsidTr="1558BB2B" w14:paraId="03990016" w14:textId="77777777">
              <w:trPr>
                <w:trHeight w:val="3390"/>
                <w:tblCellSpacing w:w="0" w:type="dxa"/>
              </w:trPr>
              <w:tc>
                <w:tcPr>
                  <w:tcW w:w="7980" w:type="dxa"/>
                  <w:shd w:val="clear" w:color="auto" w:fill="FCF7F7"/>
                  <w:tcMar>
                    <w:top w:w="600" w:type="dxa"/>
                    <w:left w:w="360" w:type="dxa"/>
                    <w:bottom w:w="400" w:type="dxa"/>
                    <w:right w:w="360" w:type="dxa"/>
                  </w:tcMar>
                  <w:vAlign w:val="center"/>
                  <w:hideMark/>
                </w:tcPr>
                <w:p w:rsidRPr="00ED298C" w:rsidR="00643F1D" w:rsidRDefault="1558BB2B" w14:paraId="03990014" w14:textId="77777777">
                  <w:pPr>
                    <w:pStyle w:val="divdocumentdivsectiontitle"/>
                    <w:spacing w:after="200" w:line="360" w:lineRule="atLeast"/>
                    <w:ind w:left="360" w:right="360"/>
                    <w:rPr>
                      <w:rStyle w:val="divdocumentright-box"/>
                      <w:rFonts w:eastAsia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 w:rsidRPr="00ED298C">
                    <w:rPr>
                      <w:rStyle w:val="divdocumentright-box"/>
                      <w:rFonts w:eastAsia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lastRenderedPageBreak/>
                    <w:t>Professional Summary</w:t>
                  </w:r>
                </w:p>
                <w:p w:rsidRPr="00ED298C" w:rsidR="00643F1D" w:rsidP="1558BB2B" w:rsidRDefault="1558BB2B" w14:paraId="03990015" w14:textId="6017768E">
                  <w:pPr>
                    <w:spacing w:line="340" w:lineRule="atLeast"/>
                    <w:ind w:left="360"/>
                    <w:jc w:val="both"/>
                  </w:pPr>
                  <w:r w:rsidRPr="00ED298C">
                    <w:rPr>
                      <w:rFonts w:eastAsia="Helvetica Neue"/>
                      <w:sz w:val="19"/>
                      <w:szCs w:val="19"/>
                    </w:rPr>
                    <w:t>Highly motivated and recent</w:t>
                  </w:r>
                  <w:r w:rsidRPr="00ED298C">
                    <w:rPr>
                      <w:rFonts w:eastAsia="Helvetica Neue"/>
                      <w:b/>
                      <w:bCs/>
                      <w:sz w:val="19"/>
                      <w:szCs w:val="19"/>
                    </w:rPr>
                    <w:t xml:space="preserve"> IT graduate</w:t>
                  </w:r>
                  <w:r w:rsidRPr="00ED298C">
                    <w:rPr>
                      <w:rFonts w:eastAsia="Helvetica Neue"/>
                      <w:sz w:val="19"/>
                      <w:szCs w:val="19"/>
                    </w:rPr>
                    <w:t xml:space="preserve"> with a </w:t>
                  </w:r>
                  <w:r w:rsidRPr="00ED298C">
                    <w:rPr>
                      <w:rFonts w:eastAsia="Helvetica Neue"/>
                      <w:b/>
                      <w:bCs/>
                      <w:sz w:val="19"/>
                      <w:szCs w:val="19"/>
                    </w:rPr>
                    <w:t>strong foundation in computer</w:t>
                  </w:r>
                  <w:r w:rsidRPr="00ED298C">
                    <w:rPr>
                      <w:rFonts w:eastAsia="Helvetica Neue"/>
                      <w:sz w:val="19"/>
                      <w:szCs w:val="19"/>
                    </w:rPr>
                    <w:t xml:space="preserve"> science and a passion for </w:t>
                  </w:r>
                  <w:r w:rsidRPr="00ED298C">
                    <w:rPr>
                      <w:rFonts w:eastAsia="Helvetica Neue"/>
                      <w:b/>
                      <w:bCs/>
                      <w:sz w:val="19"/>
                      <w:szCs w:val="19"/>
                    </w:rPr>
                    <w:t>problem-solving</w:t>
                  </w:r>
                  <w:r w:rsidRPr="00ED298C">
                    <w:rPr>
                      <w:rFonts w:eastAsia="Helvetica Neue"/>
                      <w:sz w:val="19"/>
                      <w:szCs w:val="19"/>
                    </w:rPr>
                    <w:t xml:space="preserve">. </w:t>
                  </w:r>
                  <w:bookmarkStart w:name="_Int_76aHunnP" w:id="0"/>
                  <w:r w:rsidRPr="00ED298C">
                    <w:rPr>
                      <w:rFonts w:eastAsia="Helvetica Neue"/>
                      <w:sz w:val="19"/>
                      <w:szCs w:val="19"/>
                    </w:rPr>
                    <w:t>Eager</w:t>
                  </w:r>
                  <w:bookmarkEnd w:id="0"/>
                  <w:r w:rsidRPr="00ED298C">
                    <w:rPr>
                      <w:rFonts w:eastAsia="Helvetica Neue"/>
                      <w:sz w:val="19"/>
                      <w:szCs w:val="19"/>
                    </w:rPr>
                    <w:t xml:space="preserve"> to contribute technical skills, including </w:t>
                  </w:r>
                  <w:r w:rsidRPr="00ED298C">
                    <w:rPr>
                      <w:rFonts w:eastAsia="Helvetica Neue"/>
                      <w:b/>
                      <w:bCs/>
                      <w:sz w:val="19"/>
                      <w:szCs w:val="19"/>
                    </w:rPr>
                    <w:t>programming</w:t>
                  </w:r>
                  <w:r w:rsidRPr="00ED298C">
                    <w:rPr>
                      <w:rFonts w:eastAsia="Helvetica Neue"/>
                      <w:sz w:val="19"/>
                      <w:szCs w:val="19"/>
                    </w:rPr>
                    <w:t xml:space="preserve">, </w:t>
                  </w:r>
                  <w:r w:rsidRPr="00ED298C">
                    <w:rPr>
                      <w:rFonts w:eastAsia="Helvetica Neue"/>
                      <w:b/>
                      <w:bCs/>
                      <w:sz w:val="19"/>
                      <w:szCs w:val="19"/>
                    </w:rPr>
                    <w:t>networking,</w:t>
                  </w:r>
                  <w:r w:rsidRPr="00ED298C">
                    <w:rPr>
                      <w:rFonts w:eastAsia="Helvetica Neue"/>
                      <w:sz w:val="19"/>
                      <w:szCs w:val="19"/>
                    </w:rPr>
                    <w:t xml:space="preserve"> and </w:t>
                  </w:r>
                  <w:r w:rsidRPr="00ED298C">
                    <w:rPr>
                      <w:rFonts w:eastAsia="Helvetica Neue"/>
                      <w:b/>
                      <w:bCs/>
                      <w:sz w:val="19"/>
                      <w:szCs w:val="19"/>
                    </w:rPr>
                    <w:t>troubleshooting,</w:t>
                  </w:r>
                  <w:r w:rsidRPr="00ED298C">
                    <w:rPr>
                      <w:rFonts w:eastAsia="Helvetica Neue"/>
                      <w:sz w:val="19"/>
                      <w:szCs w:val="19"/>
                    </w:rPr>
                    <w:t xml:space="preserve"> in an entry-level IT role. Quick learner with </w:t>
                  </w:r>
                  <w:r w:rsidRPr="00ED298C">
                    <w:rPr>
                      <w:rFonts w:eastAsia="Helvetica Neue"/>
                      <w:b/>
                      <w:bCs/>
                      <w:sz w:val="19"/>
                      <w:szCs w:val="19"/>
                    </w:rPr>
                    <w:t>excellent communication</w:t>
                  </w:r>
                  <w:r w:rsidRPr="00ED298C">
                    <w:rPr>
                      <w:rFonts w:eastAsia="Helvetica Neue"/>
                      <w:sz w:val="19"/>
                      <w:szCs w:val="19"/>
                    </w:rPr>
                    <w:t xml:space="preserve"> and </w:t>
                  </w:r>
                  <w:r w:rsidRPr="00ED298C">
                    <w:rPr>
                      <w:rFonts w:eastAsia="Helvetica Neue"/>
                      <w:b/>
                      <w:bCs/>
                      <w:sz w:val="19"/>
                      <w:szCs w:val="19"/>
                    </w:rPr>
                    <w:t>teamwork abilities</w:t>
                  </w:r>
                  <w:r w:rsidRPr="00ED298C">
                    <w:rPr>
                      <w:rFonts w:eastAsia="Helvetica Neue"/>
                      <w:sz w:val="19"/>
                      <w:szCs w:val="19"/>
                    </w:rPr>
                    <w:t>, ready to adapt and grow in a dynamic IT environment.</w:t>
                  </w:r>
                </w:p>
              </w:tc>
            </w:tr>
            <w:tr w:rsidRPr="00ED298C" w:rsidR="00643F1D" w:rsidTr="1558BB2B" w14:paraId="03990024" w14:textId="77777777">
              <w:trPr>
                <w:tblCellSpacing w:w="0" w:type="dxa"/>
              </w:trPr>
              <w:tc>
                <w:tcPr>
                  <w:tcW w:w="7980" w:type="dxa"/>
                  <w:shd w:val="clear" w:color="auto" w:fill="auto"/>
                  <w:tcMar>
                    <w:top w:w="600" w:type="dxa"/>
                    <w:left w:w="360" w:type="dxa"/>
                    <w:bottom w:w="0" w:type="dxa"/>
                    <w:right w:w="360" w:type="dxa"/>
                  </w:tcMar>
                  <w:hideMark/>
                </w:tcPr>
                <w:p w:rsidRPr="00ED298C" w:rsidR="00643F1D" w:rsidRDefault="003876B9" w14:paraId="03990017" w14:textId="77777777">
                  <w:pPr>
                    <w:pStyle w:val="divdocumentdivsectiontitle"/>
                    <w:spacing w:after="200" w:line="360" w:lineRule="atLeast"/>
                    <w:ind w:left="360" w:right="360"/>
                    <w:rPr>
                      <w:rStyle w:val="divdocumentparentContainerright-boxlast-box"/>
                      <w:rFonts w:eastAsia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</w:pPr>
                  <w:r w:rsidRPr="00ED298C">
                    <w:rPr>
                      <w:rStyle w:val="divdocumentparentContainerright-boxlast-box"/>
                      <w:rFonts w:eastAsia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  <w:t>Work History</w:t>
                  </w:r>
                </w:p>
                <w:p w:rsidRPr="00ED298C" w:rsidR="00643F1D" w:rsidP="001459D5" w:rsidRDefault="1558BB2B" w14:paraId="03990019" w14:textId="5153FB7F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span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ocumenttxtBold"/>
                      <w:rFonts w:eastAsia="Trebuchet MS"/>
                      <w:color w:val="343B30"/>
                    </w:rPr>
                    <w:t>Nurse Training Australia</w:t>
                  </w:r>
                  <w:r w:rsidRPr="00ED298C">
                    <w:rPr>
                      <w:rStyle w:val="span"/>
                      <w:rFonts w:eastAsia="Trebuchet MS"/>
                      <w:color w:val="343B30"/>
                    </w:rPr>
                    <w:t xml:space="preserve"> –</w:t>
                  </w:r>
                  <w:r w:rsidRPr="00ED298C">
                    <w:rPr>
                      <w:rStyle w:val="documenttxtBold"/>
                      <w:rFonts w:eastAsia="Trebuchet MS"/>
                      <w:color w:val="343B30"/>
                    </w:rPr>
                    <w:t>Programmer</w:t>
                  </w: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 xml:space="preserve"> / </w:t>
                  </w:r>
                  <w:r w:rsidRPr="00ED298C">
                    <w:rPr>
                      <w:rStyle w:val="divdocumentsinglecolumnpaddedline"/>
                      <w:rFonts w:eastAsia="Trebuchet MS"/>
                      <w:b/>
                      <w:bCs/>
                      <w:color w:val="343B30"/>
                    </w:rPr>
                    <w:t>IT Support</w:t>
                  </w:r>
                  <w:r w:rsidRPr="00ED298C" w:rsidR="003876B9">
                    <w:br/>
                  </w:r>
                  <w:r w:rsidRPr="00ED298C">
                    <w:rPr>
                      <w:rStyle w:val="txtItl"/>
                      <w:rFonts w:eastAsia="Trebuchet MS"/>
                      <w:color w:val="343B30"/>
                    </w:rPr>
                    <w:t>Burwood</w:t>
                  </w:r>
                  <w:r w:rsidRPr="00ED298C">
                    <w:rPr>
                      <w:rStyle w:val="span"/>
                      <w:rFonts w:eastAsia="Trebuchet MS"/>
                      <w:color w:val="343B30"/>
                    </w:rPr>
                    <w:t xml:space="preserve">, </w:t>
                  </w:r>
                  <w:r w:rsidRPr="00ED298C">
                    <w:rPr>
                      <w:rStyle w:val="txtItl"/>
                      <w:rFonts w:eastAsia="Trebuchet MS"/>
                      <w:color w:val="343B30"/>
                    </w:rPr>
                    <w:t>NSW</w:t>
                  </w: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 xml:space="preserve"> </w:t>
                  </w:r>
                  <w:r w:rsidRPr="00ED298C">
                    <w:rPr>
                      <w:rStyle w:val="divdocumentseptr"/>
                      <w:rFonts w:eastAsia="Trebuchet MS"/>
                      <w:color w:val="343B30"/>
                    </w:rPr>
                    <w:t>• </w:t>
                  </w:r>
                  <w:r w:rsidRPr="00ED298C">
                    <w:rPr>
                      <w:rStyle w:val="txtItl"/>
                      <w:rFonts w:eastAsia="Trebuchet MS"/>
                      <w:color w:val="343B30"/>
                    </w:rPr>
                    <w:t>11/2020</w:t>
                  </w:r>
                  <w:r w:rsidRPr="00ED298C">
                    <w:rPr>
                      <w:rStyle w:val="span"/>
                      <w:rFonts w:eastAsia="Trebuchet MS"/>
                      <w:color w:val="343B30"/>
                    </w:rPr>
                    <w:t xml:space="preserve"> - </w:t>
                  </w:r>
                  <w:r w:rsidRPr="00ED298C">
                    <w:rPr>
                      <w:rStyle w:val="txtItl"/>
                      <w:rFonts w:eastAsia="Trebuchet MS"/>
                      <w:color w:val="343B30"/>
                    </w:rPr>
                    <w:t>03/2021</w:t>
                  </w: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 xml:space="preserve"> </w:t>
                  </w:r>
                </w:p>
                <w:p w:rsidRPr="00ED298C" w:rsidR="00F06E9B" w:rsidP="1558BB2B" w:rsidRDefault="00F06E9B" w14:paraId="75348ABE" w14:textId="30951D18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divdocumentsinglecolumnpaddedline"/>
                      <w:rFonts w:eastAsia="Trebuchet MS"/>
                      <w:color w:val="343B30"/>
                    </w:rPr>
                  </w:pPr>
                </w:p>
                <w:p w:rsidRPr="00ED298C" w:rsidR="00F06E9B" w:rsidP="1558BB2B" w:rsidRDefault="1558BB2B" w14:paraId="15ED4A72" w14:textId="6AF6EAFD">
                  <w:pPr>
                    <w:pStyle w:val="divdocumentright-boxsinglecolumn"/>
                    <w:numPr>
                      <w:ilvl w:val="0"/>
                      <w:numId w:val="1"/>
                    </w:numPr>
                    <w:spacing w:line="340" w:lineRule="atLeast"/>
                    <w:ind w:right="360"/>
                    <w:rPr>
                      <w:rStyle w:val="divdocumentsinglecolumn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>Conducted business analysis and designed requirements for the Beta product release.</w:t>
                  </w:r>
                </w:p>
                <w:p w:rsidRPr="00ED298C" w:rsidR="00F06E9B" w:rsidP="1558BB2B" w:rsidRDefault="1558BB2B" w14:paraId="74622259" w14:textId="5762DBCC">
                  <w:pPr>
                    <w:pStyle w:val="divdocumentright-boxsinglecolumn"/>
                    <w:numPr>
                      <w:ilvl w:val="0"/>
                      <w:numId w:val="1"/>
                    </w:numPr>
                    <w:spacing w:line="340" w:lineRule="atLeast"/>
                    <w:ind w:right="360"/>
                    <w:rPr>
                      <w:rStyle w:val="divdocumentsinglecolumn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>Defined test requirements and created test cases for software testing.</w:t>
                  </w:r>
                </w:p>
                <w:p w:rsidRPr="00ED298C" w:rsidR="00F06E9B" w:rsidP="1558BB2B" w:rsidRDefault="1558BB2B" w14:paraId="42A98C4F" w14:textId="1071E2FE">
                  <w:pPr>
                    <w:pStyle w:val="divdocumentright-boxsinglecolumn"/>
                    <w:numPr>
                      <w:ilvl w:val="0"/>
                      <w:numId w:val="1"/>
                    </w:numPr>
                    <w:spacing w:line="340" w:lineRule="atLeast"/>
                    <w:ind w:right="360"/>
                    <w:rPr>
                      <w:rStyle w:val="divdocumentsinglecolumn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>Utilised the Student Management System (</w:t>
                  </w:r>
                  <w:proofErr w:type="spellStart"/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>Vettrak</w:t>
                  </w:r>
                  <w:proofErr w:type="spellEnd"/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>).</w:t>
                  </w:r>
                </w:p>
                <w:p w:rsidRPr="00ED298C" w:rsidR="00F06E9B" w:rsidP="1558BB2B" w:rsidRDefault="1558BB2B" w14:paraId="287E2899" w14:textId="702FDB7E">
                  <w:pPr>
                    <w:pStyle w:val="divdocumentright-boxsinglecolumn"/>
                    <w:numPr>
                      <w:ilvl w:val="0"/>
                      <w:numId w:val="1"/>
                    </w:numPr>
                    <w:spacing w:line="340" w:lineRule="atLeast"/>
                    <w:ind w:right="360"/>
                    <w:rPr>
                      <w:rStyle w:val="divdocumentsinglecolumn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>Assisted with basic software installations including installing and configuring software applications on various systems, including troubleshooting installation issues.</w:t>
                  </w:r>
                </w:p>
                <w:p w:rsidRPr="00ED298C" w:rsidR="00F06E9B" w:rsidP="1558BB2B" w:rsidRDefault="1558BB2B" w14:paraId="4316CA29" w14:textId="721AE3A3">
                  <w:pPr>
                    <w:pStyle w:val="divdocumentright-boxsinglecolumn"/>
                    <w:numPr>
                      <w:ilvl w:val="0"/>
                      <w:numId w:val="1"/>
                    </w:numPr>
                    <w:spacing w:line="340" w:lineRule="atLeast"/>
                    <w:ind w:right="360"/>
                    <w:rPr>
                      <w:rStyle w:val="divdocumentsinglecolumn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>Provided training and support for the 'RTO' student management system.</w:t>
                  </w:r>
                </w:p>
                <w:p w:rsidRPr="00ED298C" w:rsidR="00F06E9B" w:rsidP="1558BB2B" w:rsidRDefault="1558BB2B" w14:paraId="7322EAB9" w14:textId="39477971">
                  <w:pPr>
                    <w:pStyle w:val="divdocumentright-boxsinglecolumn"/>
                    <w:numPr>
                      <w:ilvl w:val="0"/>
                      <w:numId w:val="1"/>
                    </w:numPr>
                    <w:spacing w:line="340" w:lineRule="atLeast"/>
                    <w:ind w:right="360"/>
                    <w:rPr>
                      <w:rStyle w:val="divdocumentsinglecolumn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 xml:space="preserve">Offered technical support to the </w:t>
                  </w:r>
                  <w:r w:rsidRPr="00ED298C" w:rsidR="00AB0693">
                    <w:rPr>
                      <w:rStyle w:val="divdocumentsinglecolumnpaddedline"/>
                      <w:rFonts w:eastAsia="Trebuchet MS"/>
                      <w:color w:val="343B30"/>
                    </w:rPr>
                    <w:t>organization</w:t>
                  </w: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>.</w:t>
                  </w:r>
                </w:p>
                <w:p w:rsidRPr="00ED298C" w:rsidR="00F06E9B" w:rsidP="1558BB2B" w:rsidRDefault="1558BB2B" w14:paraId="3BDCC382" w14:textId="47E72D00">
                  <w:pPr>
                    <w:pStyle w:val="divdocumentright-boxsinglecolumn"/>
                    <w:numPr>
                      <w:ilvl w:val="0"/>
                      <w:numId w:val="1"/>
                    </w:numPr>
                    <w:spacing w:line="340" w:lineRule="atLeast"/>
                    <w:ind w:right="360"/>
                    <w:rPr>
                      <w:rStyle w:val="divdocumentsinglecolumn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>Assisted in writing, testing, and debugging code to develop and maintain software applications.</w:t>
                  </w:r>
                </w:p>
                <w:p w:rsidRPr="00ED298C" w:rsidR="00F06E9B" w:rsidP="1558BB2B" w:rsidRDefault="1558BB2B" w14:paraId="591AD236" w14:textId="222C779A">
                  <w:pPr>
                    <w:pStyle w:val="divdocumentright-boxsinglecolumn"/>
                    <w:numPr>
                      <w:ilvl w:val="0"/>
                      <w:numId w:val="1"/>
                    </w:numPr>
                    <w:spacing w:line="340" w:lineRule="atLeast"/>
                    <w:ind w:right="360"/>
                    <w:rPr>
                      <w:rStyle w:val="divdocumentsinglecolumn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>Provided technical assistance to end-users by helping them resolve software and hardware-related problems.</w:t>
                  </w:r>
                </w:p>
                <w:p w:rsidRPr="00ED298C" w:rsidR="00F06E9B" w:rsidP="1558BB2B" w:rsidRDefault="1558BB2B" w14:paraId="2910276C" w14:textId="51114C72">
                  <w:pPr>
                    <w:pStyle w:val="divdocumentright-boxsinglecolumn"/>
                    <w:numPr>
                      <w:ilvl w:val="0"/>
                      <w:numId w:val="1"/>
                    </w:numPr>
                    <w:spacing w:line="340" w:lineRule="atLeast"/>
                    <w:ind w:right="360"/>
                    <w:rPr>
                      <w:rStyle w:val="divdocumentsinglecolumn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>Identified and resolved technical issues, such as network connectivity problems, software glitches, and hardware malfunctions.</w:t>
                  </w:r>
                </w:p>
                <w:p w:rsidRPr="00ED298C" w:rsidR="00F06E9B" w:rsidP="1558BB2B" w:rsidRDefault="1558BB2B" w14:paraId="35DCEBF4" w14:textId="79C8E446">
                  <w:pPr>
                    <w:pStyle w:val="divdocumentright-boxsinglecolumn"/>
                    <w:numPr>
                      <w:ilvl w:val="0"/>
                      <w:numId w:val="1"/>
                    </w:numPr>
                    <w:spacing w:line="340" w:lineRule="atLeast"/>
                    <w:ind w:right="360"/>
                    <w:rPr>
                      <w:rStyle w:val="divdocumentsinglecolumn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>Managed and maintained databases, including data input, retrieval, and backups.</w:t>
                  </w:r>
                </w:p>
                <w:p w:rsidRPr="00ED298C" w:rsidR="00F06E9B" w:rsidP="1558BB2B" w:rsidRDefault="1558BB2B" w14:paraId="5C3E14A1" w14:textId="366902D5">
                  <w:pPr>
                    <w:pStyle w:val="divdocumentright-boxsinglecolumn"/>
                    <w:numPr>
                      <w:ilvl w:val="0"/>
                      <w:numId w:val="1"/>
                    </w:numPr>
                    <w:spacing w:line="340" w:lineRule="atLeast"/>
                    <w:ind w:right="360"/>
                    <w:rPr>
                      <w:rStyle w:val="divdocumentsinglecolumn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>Created and updated technical documentation, including user guides and system documentation.</w:t>
                  </w:r>
                </w:p>
                <w:p w:rsidRPr="00ED298C" w:rsidR="00F06E9B" w:rsidP="1558BB2B" w:rsidRDefault="1558BB2B" w14:paraId="75132364" w14:textId="16208480">
                  <w:pPr>
                    <w:pStyle w:val="divdocumentright-boxsinglecolumn"/>
                    <w:numPr>
                      <w:ilvl w:val="0"/>
                      <w:numId w:val="1"/>
                    </w:numPr>
                    <w:spacing w:line="340" w:lineRule="atLeast"/>
                    <w:ind w:right="360"/>
                    <w:rPr>
                      <w:rStyle w:val="divdocumentsinglecolumn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>Assisted with network setup, configuration, and troubleshooting, including resolving connectivity issues.</w:t>
                  </w:r>
                </w:p>
                <w:p w:rsidRPr="00ED298C" w:rsidR="00F06E9B" w:rsidP="1558BB2B" w:rsidRDefault="1558BB2B" w14:paraId="26AE2080" w14:textId="581BD1B8">
                  <w:pPr>
                    <w:pStyle w:val="divdocumentright-boxsinglecolumn"/>
                    <w:numPr>
                      <w:ilvl w:val="0"/>
                      <w:numId w:val="1"/>
                    </w:numPr>
                    <w:spacing w:line="340" w:lineRule="atLeast"/>
                    <w:ind w:right="360"/>
                    <w:rPr>
                      <w:rStyle w:val="divdocumentsinglecolumn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lastRenderedPageBreak/>
                    <w:t>Contributed to the security of IT systems by implementing security best practices and helping to identify and address vulnerabilities.</w:t>
                  </w:r>
                </w:p>
                <w:p w:rsidRPr="00ED298C" w:rsidR="00F06E9B" w:rsidP="1558BB2B" w:rsidRDefault="1558BB2B" w14:paraId="481E9A40" w14:textId="6841AA9C">
                  <w:pPr>
                    <w:pStyle w:val="divdocumentright-boxsinglecolumn"/>
                    <w:numPr>
                      <w:ilvl w:val="0"/>
                      <w:numId w:val="1"/>
                    </w:numPr>
                    <w:spacing w:line="340" w:lineRule="atLeast"/>
                    <w:ind w:right="360"/>
                    <w:rPr>
                      <w:rStyle w:val="divdocumentsinglecolumnpaddedline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>Kept an eye on system performance and health, responding to alerts, and taking corrective actions when necessary.</w:t>
                  </w:r>
                </w:p>
                <w:p w:rsidRPr="00ED298C" w:rsidR="00F06E9B" w:rsidP="1558BB2B" w:rsidRDefault="00F06E9B" w14:paraId="2BA751AA" w14:textId="42F0A8A3">
                  <w:pPr>
                    <w:pStyle w:val="divdocumentright-boxsinglecolumn"/>
                    <w:spacing w:line="340" w:lineRule="atLeast"/>
                    <w:ind w:right="360"/>
                    <w:rPr>
                      <w:rStyle w:val="divdocumentsinglecolumnpaddedline"/>
                      <w:rFonts w:eastAsia="Trebuchet MS"/>
                      <w:color w:val="343B30"/>
                    </w:rPr>
                  </w:pPr>
                </w:p>
                <w:p w:rsidRPr="00ED298C" w:rsidR="00F17A77" w:rsidP="00D12594" w:rsidRDefault="1558BB2B" w14:paraId="5258D4FE" w14:textId="77777777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divdocumentseptr"/>
                      <w:rFonts w:eastAsia="Trebuchet MS"/>
                    </w:rPr>
                  </w:pPr>
                  <w:r w:rsidRPr="00ED298C">
                    <w:rPr>
                      <w:rStyle w:val="documenttxtBold"/>
                      <w:rFonts w:eastAsia="Trebuchet MS"/>
                      <w:color w:val="343B30"/>
                    </w:rPr>
                    <w:t>University Project</w:t>
                  </w:r>
                  <w:r w:rsidRPr="00ED298C">
                    <w:rPr>
                      <w:rStyle w:val="span"/>
                      <w:rFonts w:eastAsia="Trebuchet MS"/>
                      <w:color w:val="343B30"/>
                    </w:rPr>
                    <w:t xml:space="preserve"> – </w:t>
                  </w:r>
                  <w:r w:rsidRPr="00ED298C">
                    <w:rPr>
                      <w:rStyle w:val="documenttxtBold"/>
                      <w:rFonts w:eastAsia="Trebuchet MS"/>
                      <w:color w:val="343B30"/>
                    </w:rPr>
                    <w:t>Project Manager / Programmer</w:t>
                  </w: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 xml:space="preserve"> </w:t>
                  </w:r>
                  <w:r w:rsidRPr="00ED298C" w:rsidR="001F2A28">
                    <w:br/>
                  </w:r>
                  <w:r w:rsidRPr="00ED298C">
                    <w:rPr>
                      <w:rStyle w:val="txtItl"/>
                      <w:rFonts w:eastAsia="Trebuchet MS"/>
                      <w:color w:val="343B30"/>
                    </w:rPr>
                    <w:t>Australian Technical and Management College</w:t>
                  </w:r>
                  <w:r w:rsidRPr="00ED298C">
                    <w:rPr>
                      <w:rStyle w:val="span"/>
                      <w:rFonts w:eastAsia="Trebuchet MS"/>
                      <w:color w:val="343B30"/>
                    </w:rPr>
                    <w:t xml:space="preserve">, </w:t>
                  </w:r>
                  <w:r w:rsidRPr="00ED298C">
                    <w:rPr>
                      <w:rStyle w:val="txtItl"/>
                      <w:rFonts w:eastAsia="Trebuchet MS"/>
                      <w:color w:val="343B30"/>
                    </w:rPr>
                    <w:t>NSW</w:t>
                  </w: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 xml:space="preserve"> </w:t>
                  </w:r>
                </w:p>
                <w:p w:rsidRPr="00ED298C" w:rsidR="00D12594" w:rsidP="00D12594" w:rsidRDefault="1558BB2B" w14:paraId="4D0E6B72" w14:textId="7DC38F2E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divdocumentparentContainerright-boxlast-box"/>
                      <w:rFonts w:eastAsia="Trebuchet MS"/>
                      <w:color w:val="343B30"/>
                      <w:shd w:val="clear" w:color="auto" w:fill="auto"/>
                    </w:rPr>
                  </w:pPr>
                  <w:r w:rsidRPr="00ED298C">
                    <w:rPr>
                      <w:rStyle w:val="divdocumentsinglecolumnpaddedline"/>
                      <w:rFonts w:eastAsia="Trebuchet MS"/>
                      <w:color w:val="343B30"/>
                    </w:rPr>
                    <w:t xml:space="preserve"> </w:t>
                  </w:r>
                </w:p>
                <w:p w:rsidRPr="00ED298C" w:rsidR="00643F1D" w:rsidRDefault="1558BB2B" w14:paraId="03990020" w14:textId="097C31E0">
                  <w:pPr>
                    <w:pStyle w:val="divdocumentulli"/>
                    <w:numPr>
                      <w:ilvl w:val="0"/>
                      <w:numId w:val="5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span"/>
                      <w:rFonts w:eastAsia="Trebuchet MS"/>
                      <w:color w:val="343B30"/>
                    </w:rPr>
                    <w:t xml:space="preserve">University project “Name”: Running on the water (Mobile application game only </w:t>
                  </w:r>
                  <w:r w:rsidRPr="00ED298C" w:rsidR="008851E1">
                    <w:rPr>
                      <w:rStyle w:val="span"/>
                      <w:rFonts w:eastAsia="Trebuchet MS"/>
                      <w:color w:val="343B30"/>
                    </w:rPr>
                    <w:t>Android</w:t>
                  </w:r>
                  <w:r w:rsidRPr="00ED298C">
                    <w:rPr>
                      <w:rStyle w:val="span"/>
                      <w:rFonts w:eastAsia="Trebuchet MS"/>
                      <w:color w:val="343B30"/>
                    </w:rPr>
                    <w:t xml:space="preserve"> version) Oct 2018 Project Length: 6 months Objective: Provide an application game that has </w:t>
                  </w:r>
                  <w:r w:rsidRPr="00ED298C" w:rsidR="008851E1">
                    <w:rPr>
                      <w:rStyle w:val="span"/>
                      <w:rFonts w:eastAsia="Trebuchet MS"/>
                      <w:color w:val="343B30"/>
                    </w:rPr>
                    <w:t xml:space="preserve">a </w:t>
                  </w:r>
                  <w:r w:rsidRPr="00ED298C">
                    <w:rPr>
                      <w:rStyle w:val="span"/>
                      <w:rFonts w:eastAsia="Trebuchet MS"/>
                      <w:color w:val="343B30"/>
                    </w:rPr>
                    <w:t>variety of features for users Features: User-friendly, quick, easy, and versatile, in a group of four, worked as a Supporting Programmer as well as Documentation Manager to record the ups and down occurred during the running of the project.</w:t>
                  </w:r>
                </w:p>
                <w:p w:rsidRPr="00ED298C" w:rsidR="00643F1D" w:rsidRDefault="1558BB2B" w14:paraId="03990021" w14:textId="77777777">
                  <w:pPr>
                    <w:pStyle w:val="divdocumentulli"/>
                    <w:numPr>
                      <w:ilvl w:val="0"/>
                      <w:numId w:val="5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eastAsia="Trebuchet MS"/>
                      <w:color w:val="343B30"/>
                    </w:rPr>
                  </w:pPr>
                  <w:r w:rsidRPr="00ED298C">
                    <w:rPr>
                      <w:rStyle w:val="span"/>
                      <w:rFonts w:eastAsia="Trebuchet MS"/>
                      <w:color w:val="343B30"/>
                    </w:rPr>
                    <w:t>Executed record filing system to improve document organization and management.</w:t>
                  </w:r>
                </w:p>
                <w:p w:rsidRPr="00ED298C" w:rsidR="00643F1D" w:rsidRDefault="003876B9" w14:paraId="03990022" w14:textId="77777777">
                  <w:pPr>
                    <w:pStyle w:val="divdocumentdivsectiontitle"/>
                    <w:spacing w:before="600" w:after="300" w:line="360" w:lineRule="atLeast"/>
                    <w:ind w:left="360" w:right="360"/>
                    <w:rPr>
                      <w:rStyle w:val="divdocumentparentContainerright-boxlast-box"/>
                      <w:rFonts w:eastAsia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</w:pPr>
                  <w:r w:rsidRPr="00ED298C">
                    <w:rPr>
                      <w:rStyle w:val="divdocumentparentContainerright-boxlast-box"/>
                      <w:rFonts w:eastAsia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  <w:t>Affiliations</w:t>
                  </w:r>
                </w:p>
                <w:p w:rsidRPr="00ED298C" w:rsidR="00643F1D" w:rsidRDefault="003876B9" w14:paraId="03990023" w14:textId="77777777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divdocumentparentContainerright-boxlast-box"/>
                      <w:rFonts w:eastAsia="Trebuchet MS"/>
                      <w:color w:val="343B30"/>
                      <w:shd w:val="clear" w:color="auto" w:fill="auto"/>
                    </w:rPr>
                  </w:pPr>
                  <w:r w:rsidRPr="00ED298C">
                    <w:rPr>
                      <w:rStyle w:val="divdocumentparentContainerright-boxlast-box"/>
                      <w:rFonts w:eastAsia="Trebuchet MS"/>
                      <w:color w:val="343B30"/>
                      <w:shd w:val="clear" w:color="auto" w:fill="auto"/>
                    </w:rPr>
                    <w:t>Professional Affiliation Member of the Australian Computer Society (ACS)</w:t>
                  </w:r>
                </w:p>
              </w:tc>
            </w:tr>
          </w:tbl>
          <w:p w:rsidRPr="00ED298C" w:rsidR="00643F1D" w:rsidRDefault="00643F1D" w14:paraId="03990025" w14:textId="77777777"/>
        </w:tc>
      </w:tr>
    </w:tbl>
    <w:p w:rsidRPr="00ED298C" w:rsidR="00643F1D" w:rsidRDefault="1558BB2B" w14:paraId="03990027" w14:textId="77777777">
      <w:pPr>
        <w:spacing w:line="20" w:lineRule="auto"/>
      </w:pPr>
      <w:r w:rsidRPr="00ED298C">
        <w:rPr>
          <w:color w:val="FFFFFF" w:themeColor="background1"/>
          <w:sz w:val="2"/>
          <w:szCs w:val="2"/>
        </w:rPr>
        <w:lastRenderedPageBreak/>
        <w:t>.</w:t>
      </w:r>
    </w:p>
    <w:sectPr w:rsidRPr="00ED298C" w:rsidR="00643F1D">
      <w:pgSz w:w="12240" w:h="15840" w:orient="portrait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465D" w:rsidP="001459D5" w:rsidRDefault="00A7465D" w14:paraId="5B0B754F" w14:textId="77777777">
      <w:r>
        <w:separator/>
      </w:r>
    </w:p>
  </w:endnote>
  <w:endnote w:type="continuationSeparator" w:id="0">
    <w:p w:rsidR="00A7465D" w:rsidP="001459D5" w:rsidRDefault="00A7465D" w14:paraId="5AC9FF1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w:fontKey="{6DC406C0-5EE9-4368-9610-AE593A511F55}" r:id="rId1"/>
    <w:embedBold w:fontKey="{39C2230F-039A-4F15-BC12-961F9E2177A7}" r:id="rId2"/>
    <w:embedItalic w:fontKey="{85A1F2F7-CFA9-4C56-A589-D3DE9EBA2CFB}" r:id="rId3"/>
    <w:embedBoldItalic w:fontKey="{D16BD2BA-D955-4013-8D47-8CD15528CDA8}" r:id="rId4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465D" w:rsidP="001459D5" w:rsidRDefault="00A7465D" w14:paraId="162D2282" w14:textId="77777777">
      <w:r>
        <w:separator/>
      </w:r>
    </w:p>
  </w:footnote>
  <w:footnote w:type="continuationSeparator" w:id="0">
    <w:p w:rsidR="00A7465D" w:rsidP="001459D5" w:rsidRDefault="00A7465D" w14:paraId="56FF6A02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z2QIEqb0rZQkg" int2:id="u0Vljmh5">
      <int2:state int2:value="Rejected" int2:type="AugLoop_Text_Critique"/>
    </int2:textHash>
    <int2:bookmark int2:bookmarkName="_Int_76aHunnP" int2:invalidationBookmarkName="" int2:hashCode="B6MrjinPqCqOjV" int2:id="9TeHvLYn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206E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AE70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20BE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1E17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ECF3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C257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187A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2634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9683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13027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7689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8E86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1809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4698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643B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607D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0CA0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C6DB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5C642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C8AA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00A6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F291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100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7E37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BEE0E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0C09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DCA3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370BD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924A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28FC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3AB0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AAAA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0EBD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22FD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04F8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9A7A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309A88E9"/>
    <w:multiLevelType w:val="hybridMultilevel"/>
    <w:tmpl w:val="12FE1C98"/>
    <w:lvl w:ilvl="0" w:tplc="48D0D4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9AF2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9AEC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C4C1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3EC3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4835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66E2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0864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0A01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8514D10"/>
    <w:multiLevelType w:val="hybridMultilevel"/>
    <w:tmpl w:val="2BDAA9DA"/>
    <w:lvl w:ilvl="0" w:tplc="0C090001">
      <w:start w:val="1"/>
      <w:numFmt w:val="bullet"/>
      <w:lvlText w:val=""/>
      <w:lvlJc w:val="left"/>
      <w:pPr>
        <w:ind w:left="10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7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4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1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3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0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780" w:hanging="360"/>
      </w:pPr>
      <w:rPr>
        <w:rFonts w:hint="default" w:ascii="Wingdings" w:hAnsi="Wingdings"/>
      </w:rPr>
    </w:lvl>
  </w:abstractNum>
  <w:num w:numId="1" w16cid:durableId="837690951">
    <w:abstractNumId w:val="4"/>
  </w:num>
  <w:num w:numId="2" w16cid:durableId="85736314">
    <w:abstractNumId w:val="0"/>
  </w:num>
  <w:num w:numId="3" w16cid:durableId="1411537509">
    <w:abstractNumId w:val="1"/>
  </w:num>
  <w:num w:numId="4" w16cid:durableId="908271295">
    <w:abstractNumId w:val="2"/>
  </w:num>
  <w:num w:numId="5" w16cid:durableId="1099183875">
    <w:abstractNumId w:val="3"/>
  </w:num>
  <w:num w:numId="6" w16cid:durableId="492335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TrueTypeFonts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1D"/>
    <w:rsid w:val="001459D5"/>
    <w:rsid w:val="00161125"/>
    <w:rsid w:val="0018735D"/>
    <w:rsid w:val="001F2A28"/>
    <w:rsid w:val="00225F3A"/>
    <w:rsid w:val="003873EE"/>
    <w:rsid w:val="003876B9"/>
    <w:rsid w:val="004C7AC7"/>
    <w:rsid w:val="004F5D9E"/>
    <w:rsid w:val="00547213"/>
    <w:rsid w:val="0055775D"/>
    <w:rsid w:val="00562266"/>
    <w:rsid w:val="0057768D"/>
    <w:rsid w:val="005A5720"/>
    <w:rsid w:val="00613850"/>
    <w:rsid w:val="00643F1D"/>
    <w:rsid w:val="0069625F"/>
    <w:rsid w:val="006B6E88"/>
    <w:rsid w:val="00710C39"/>
    <w:rsid w:val="007C5150"/>
    <w:rsid w:val="008222DB"/>
    <w:rsid w:val="008851E1"/>
    <w:rsid w:val="008C71CB"/>
    <w:rsid w:val="009E0D74"/>
    <w:rsid w:val="009E6A34"/>
    <w:rsid w:val="00A7465D"/>
    <w:rsid w:val="00A85E42"/>
    <w:rsid w:val="00AB0693"/>
    <w:rsid w:val="00AE48E4"/>
    <w:rsid w:val="00D12594"/>
    <w:rsid w:val="00D94620"/>
    <w:rsid w:val="00DC68CF"/>
    <w:rsid w:val="00DF7C52"/>
    <w:rsid w:val="00ED298C"/>
    <w:rsid w:val="00F06E9B"/>
    <w:rsid w:val="00F17A77"/>
    <w:rsid w:val="00F31320"/>
    <w:rsid w:val="00FB7410"/>
    <w:rsid w:val="00FB7ACF"/>
    <w:rsid w:val="094FF01F"/>
    <w:rsid w:val="1558BB2B"/>
    <w:rsid w:val="212D88D8"/>
    <w:rsid w:val="22778C0E"/>
    <w:rsid w:val="34EB89CE"/>
    <w:rsid w:val="365237A6"/>
    <w:rsid w:val="39767A14"/>
    <w:rsid w:val="45399683"/>
    <w:rsid w:val="583B0AD6"/>
    <w:rsid w:val="5A68931D"/>
    <w:rsid w:val="64B87DB6"/>
    <w:rsid w:val="6B5B4420"/>
    <w:rsid w:val="6BB46C6B"/>
    <w:rsid w:val="6D128E7A"/>
    <w:rsid w:val="7192A714"/>
    <w:rsid w:val="79513880"/>
    <w:rsid w:val="7E35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98FFEE"/>
  <w15:docId w15:val="{C8D5C772-4ECB-48AD-B973-ACB927C6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558BB2B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1558BB2B"/>
    <w:pPr>
      <w:keepNext/>
      <w:keepLines/>
      <w:spacing w:before="240"/>
      <w:outlineLvl w:val="0"/>
    </w:pPr>
    <w:rPr>
      <w:b/>
      <w:bCs/>
      <w:color w:val="2F5496"/>
    </w:rPr>
  </w:style>
  <w:style w:type="paragraph" w:styleId="Heading2">
    <w:name w:val="heading 2"/>
    <w:basedOn w:val="Normal"/>
    <w:next w:val="Normal"/>
    <w:link w:val="Heading2Char"/>
    <w:uiPriority w:val="9"/>
    <w:qFormat/>
    <w:rsid w:val="1558BB2B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1558BB2B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1558BB2B"/>
    <w:pPr>
      <w:keepNext/>
      <w:keepLines/>
      <w:spacing w:before="40"/>
      <w:outlineLvl w:val="3"/>
    </w:pPr>
    <w:rPr>
      <w:b/>
      <w:b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1558BB2B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1558BB2B"/>
    <w:pPr>
      <w:keepNext/>
      <w:keepLines/>
      <w:spacing w:before="40"/>
      <w:outlineLvl w:val="5"/>
    </w:pPr>
    <w:rPr>
      <w:b/>
      <w:bCs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558BB2B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558BB2B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558BB2B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1558BB2B"/>
    <w:rPr>
      <w:noProof w:val="0"/>
      <w:color w:val="2F5496"/>
      <w:sz w:val="32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1558BB2B"/>
    <w:rPr>
      <w:noProof w:val="0"/>
      <w:color w:val="2F5496"/>
      <w:sz w:val="26"/>
      <w:szCs w:val="26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1558BB2B"/>
    <w:rPr>
      <w:noProof w:val="0"/>
      <w:color w:val="1F3763"/>
      <w:sz w:val="24"/>
      <w:szCs w:val="24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rsid w:val="1558BB2B"/>
    <w:rPr>
      <w:i/>
      <w:iCs/>
      <w:noProof w:val="0"/>
      <w:color w:val="2F5496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rsid w:val="1558BB2B"/>
    <w:rPr>
      <w:noProof w:val="0"/>
      <w:color w:val="2F5496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rsid w:val="1558BB2B"/>
    <w:rPr>
      <w:noProof w:val="0"/>
      <w:color w:val="1F3763"/>
      <w:lang w:val="en-GB"/>
    </w:rPr>
  </w:style>
  <w:style w:type="character" w:styleId="divdocumentdivdocumentleftcell" w:customStyle="1">
    <w:name w:val="div_document_div_documentleftcell"/>
    <w:basedOn w:val="DefaultParagraphFont"/>
  </w:style>
  <w:style w:type="character" w:styleId="divdocumentleft-box" w:customStyle="1">
    <w:name w:val="div_document_left-box"/>
    <w:basedOn w:val="DefaultParagraphFont"/>
  </w:style>
  <w:style w:type="paragraph" w:styleId="divdocumentleft-boxsectionnth-child1" w:customStyle="1">
    <w:name w:val="div_document_left-box &gt; section_nth-child(1)"/>
    <w:basedOn w:val="Normal"/>
    <w:uiPriority w:val="1"/>
    <w:rsid w:val="1558BB2B"/>
  </w:style>
  <w:style w:type="paragraph" w:styleId="divdocumentdivfirstparagraph" w:customStyle="1">
    <w:name w:val="div_document_div_firstparagraph"/>
    <w:basedOn w:val="Normal"/>
    <w:uiPriority w:val="1"/>
    <w:rsid w:val="1558BB2B"/>
  </w:style>
  <w:style w:type="paragraph" w:styleId="divdocumentname" w:customStyle="1">
    <w:name w:val="div_document_name"/>
    <w:basedOn w:val="Normal"/>
    <w:uiPriority w:val="1"/>
    <w:rsid w:val="1558BB2B"/>
    <w:pPr>
      <w:spacing w:line="620" w:lineRule="atLeast"/>
    </w:pPr>
    <w:rPr>
      <w:b/>
      <w:bCs/>
      <w:caps/>
      <w:sz w:val="60"/>
      <w:szCs w:val="60"/>
    </w:rPr>
  </w:style>
  <w:style w:type="paragraph" w:styleId="div" w:customStyle="1">
    <w:name w:val="div"/>
    <w:basedOn w:val="Normal"/>
    <w:uiPriority w:val="1"/>
    <w:rsid w:val="1558BB2B"/>
  </w:style>
  <w:style w:type="character" w:styleId="divCharacter" w:customStyle="1">
    <w:name w:val="div Character"/>
    <w:basedOn w:val="DefaultParagraphFont"/>
    <w:rPr>
      <w:sz w:val="24"/>
      <w:szCs w:val="24"/>
      <w:bdr w:val="none" w:color="auto" w:sz="0" w:space="0"/>
      <w:vertAlign w:val="baseline"/>
    </w:rPr>
  </w:style>
  <w:style w:type="paragraph" w:styleId="divdocumentdivtopsectionsection" w:customStyle="1">
    <w:name w:val="div_document_div_topsection_section"/>
    <w:basedOn w:val="Normal"/>
    <w:uiPriority w:val="1"/>
    <w:rsid w:val="1558BB2B"/>
  </w:style>
  <w:style w:type="paragraph" w:styleId="divaddress" w:customStyle="1">
    <w:name w:val="div_address"/>
    <w:basedOn w:val="div"/>
    <w:uiPriority w:val="1"/>
    <w:rsid w:val="1558BB2B"/>
  </w:style>
  <w:style w:type="character" w:styleId="adrsfirstcell" w:customStyle="1">
    <w:name w:val="adrsfirstcell"/>
    <w:basedOn w:val="DefaultParagraphFont"/>
  </w:style>
  <w:style w:type="character" w:styleId="adrssecondcell" w:customStyle="1">
    <w:name w:val="adrssecondcell"/>
    <w:basedOn w:val="DefaultParagraphFont"/>
  </w:style>
  <w:style w:type="paragraph" w:styleId="adrssecondcelldiv" w:customStyle="1">
    <w:name w:val="adrssecondcell_div"/>
    <w:basedOn w:val="Normal"/>
    <w:uiPriority w:val="1"/>
    <w:rsid w:val="1558BB2B"/>
  </w:style>
  <w:style w:type="character" w:styleId="span" w:customStyle="1">
    <w:name w:val="span"/>
    <w:basedOn w:val="DefaultParagraphFont"/>
    <w:rPr>
      <w:sz w:val="24"/>
      <w:szCs w:val="24"/>
      <w:bdr w:val="none" w:color="auto" w:sz="0" w:space="0"/>
      <w:vertAlign w:val="baseline"/>
    </w:rPr>
  </w:style>
  <w:style w:type="table" w:styleId="addresstable" w:customStyle="1">
    <w:name w:val="addresstable"/>
    <w:basedOn w:val="TableNormal"/>
    <w:tblPr/>
  </w:style>
  <w:style w:type="paragraph" w:styleId="divdocumentleft-boxParagraph" w:customStyle="1">
    <w:name w:val="div_document_left-box Paragraph"/>
    <w:basedOn w:val="Normal"/>
    <w:uiPriority w:val="1"/>
    <w:rsid w:val="1558BB2B"/>
  </w:style>
  <w:style w:type="paragraph" w:styleId="divdocumenttopsectionrowParentContainernth-last-child1sectionnth-child1heading" w:customStyle="1">
    <w:name w:val="div_document_topsection_rowParentContainer_nth-last-child(1)_section_nth-child(1)_heading"/>
    <w:basedOn w:val="Normal"/>
    <w:uiPriority w:val="1"/>
    <w:rsid w:val="1558BB2B"/>
  </w:style>
  <w:style w:type="paragraph" w:styleId="divdocumentdivsectiontitle" w:customStyle="1">
    <w:name w:val="div_document_div_sectiontitle"/>
    <w:basedOn w:val="Normal"/>
    <w:uiPriority w:val="1"/>
    <w:rsid w:val="1558BB2B"/>
  </w:style>
  <w:style w:type="paragraph" w:styleId="documentleft-boxskill" w:customStyle="1">
    <w:name w:val="document_left-box_skill"/>
    <w:basedOn w:val="Normal"/>
    <w:uiPriority w:val="1"/>
    <w:rsid w:val="1558BB2B"/>
  </w:style>
  <w:style w:type="character" w:styleId="documentleft-boxskillpaddedline" w:customStyle="1">
    <w:name w:val="document_left-box_skill_paddedline"/>
    <w:basedOn w:val="DefaultParagraphFont"/>
  </w:style>
  <w:style w:type="paragraph" w:styleId="divdocumentulli" w:customStyle="1">
    <w:name w:val="div_document_ul_li"/>
    <w:basedOn w:val="Normal"/>
    <w:uiPriority w:val="1"/>
    <w:rsid w:val="1558BB2B"/>
  </w:style>
  <w:style w:type="character" w:styleId="documentleft-boxskillmiddlecell" w:customStyle="1">
    <w:name w:val="document_left-box_skill_middlecell"/>
    <w:basedOn w:val="DefaultParagraphFont"/>
    <w:rPr>
      <w:vanish/>
    </w:rPr>
  </w:style>
  <w:style w:type="paragraph" w:styleId="divdocumentsectionheading" w:customStyle="1">
    <w:name w:val="div_document_section_heading"/>
    <w:basedOn w:val="Normal"/>
    <w:uiPriority w:val="1"/>
    <w:rsid w:val="1558BB2B"/>
  </w:style>
  <w:style w:type="character" w:styleId="divdocumentsinglecolumnpaddedline" w:customStyle="1">
    <w:name w:val="div_document_singlecolumn_paddedline"/>
    <w:basedOn w:val="DefaultParagraphFont"/>
  </w:style>
  <w:style w:type="character" w:styleId="documenttxtBold" w:customStyle="1">
    <w:name w:val="document_txtBold"/>
    <w:basedOn w:val="DefaultParagraphFont"/>
    <w:rPr>
      <w:b/>
      <w:bCs/>
    </w:rPr>
  </w:style>
  <w:style w:type="paragraph" w:styleId="divdocumentsinglecolumnpaddedlineParagraph" w:customStyle="1">
    <w:name w:val="div_document_singlecolumn_paddedline Paragraph"/>
    <w:basedOn w:val="Normal"/>
    <w:uiPriority w:val="1"/>
    <w:rsid w:val="1558BB2B"/>
  </w:style>
  <w:style w:type="character" w:styleId="divdocumentseptr" w:customStyle="1">
    <w:name w:val="div_document_septr"/>
    <w:basedOn w:val="DefaultParagraphFont"/>
    <w:rPr>
      <w:sz w:val="18"/>
      <w:szCs w:val="18"/>
    </w:rPr>
  </w:style>
  <w:style w:type="character" w:styleId="documentbeforecolonspace" w:customStyle="1">
    <w:name w:val="document_beforecolonspace"/>
    <w:basedOn w:val="DefaultParagraphFont"/>
    <w:rPr>
      <w:vanish/>
    </w:rPr>
  </w:style>
  <w:style w:type="paragraph" w:styleId="divdocumentdivparagraph" w:customStyle="1">
    <w:name w:val="div_document_div_paragraph"/>
    <w:basedOn w:val="Normal"/>
    <w:uiPriority w:val="1"/>
    <w:rsid w:val="1558BB2B"/>
  </w:style>
  <w:style w:type="table" w:styleId="divdocumentleft-table" w:customStyle="1">
    <w:name w:val="div_document_left-table"/>
    <w:basedOn w:val="TableNormal"/>
    <w:tblPr/>
  </w:style>
  <w:style w:type="character" w:styleId="divdocumentdivdocumentrightcell" w:customStyle="1">
    <w:name w:val="div_document_div_documentrightcell"/>
    <w:basedOn w:val="DefaultParagraphFont"/>
  </w:style>
  <w:style w:type="character" w:styleId="divdocumentright-box" w:customStyle="1">
    <w:name w:val="div_document_right-box"/>
    <w:basedOn w:val="DefaultParagraphFont"/>
  </w:style>
  <w:style w:type="paragraph" w:styleId="divdocumenttopsectionright-boxsectionnth-last-child1" w:customStyle="1">
    <w:name w:val="div_document_topsection_right-box_section_nth-last-child(1)"/>
    <w:basedOn w:val="Normal"/>
    <w:uiPriority w:val="1"/>
    <w:rsid w:val="1558BB2B"/>
  </w:style>
  <w:style w:type="paragraph" w:styleId="divdocumentparentContainerrowParentContainernth-child1sectionheading" w:customStyle="1">
    <w:name w:val="div_document_parentContainer_rowParentContainer_nth-child(1)_section_heading"/>
    <w:basedOn w:val="Normal"/>
    <w:uiPriority w:val="1"/>
    <w:rsid w:val="1558BB2B"/>
  </w:style>
  <w:style w:type="paragraph" w:styleId="divdocumentright-boxsinglecolumn" w:customStyle="1">
    <w:name w:val="div_document_right-box_singlecolumn"/>
    <w:basedOn w:val="Normal"/>
    <w:uiPriority w:val="1"/>
    <w:rsid w:val="1558BB2B"/>
  </w:style>
  <w:style w:type="paragraph" w:styleId="p" w:customStyle="1">
    <w:name w:val="p"/>
    <w:basedOn w:val="Normal"/>
    <w:uiPriority w:val="1"/>
    <w:rsid w:val="1558BB2B"/>
  </w:style>
  <w:style w:type="paragraph" w:styleId="divdocumentright-boxParagraph" w:customStyle="1">
    <w:name w:val="div_document_right-box Paragraph"/>
    <w:basedOn w:val="Normal"/>
    <w:uiPriority w:val="1"/>
    <w:rsid w:val="1558BB2B"/>
  </w:style>
  <w:style w:type="character" w:styleId="divdocumentparentContainerright-boxlast-box" w:customStyle="1">
    <w:name w:val="div_document_parentContainer_right-box_last-box"/>
    <w:basedOn w:val="DefaultParagraphFont"/>
    <w:rPr>
      <w:shd w:val="clear" w:color="auto" w:fill="FFFFFF"/>
    </w:rPr>
  </w:style>
  <w:style w:type="paragraph" w:styleId="divdocumentright-boxsectionnth-child1" w:customStyle="1">
    <w:name w:val="div_document_right-box &gt; section_nth-child(1)"/>
    <w:basedOn w:val="Normal"/>
    <w:uiPriority w:val="1"/>
    <w:rsid w:val="1558BB2B"/>
  </w:style>
  <w:style w:type="character" w:styleId="txtItl" w:customStyle="1">
    <w:name w:val="txtItl"/>
    <w:basedOn w:val="DefaultParagraphFont"/>
    <w:rPr>
      <w:i/>
      <w:iCs/>
    </w:rPr>
  </w:style>
  <w:style w:type="paragraph" w:styleId="divdocumentparentContainerright-boxlast-boxParagraph" w:customStyle="1">
    <w:name w:val="div_document_parentContainer_right-box_last-box Paragraph"/>
    <w:basedOn w:val="Normal"/>
    <w:uiPriority w:val="1"/>
    <w:rsid w:val="1558BB2B"/>
  </w:style>
  <w:style w:type="table" w:styleId="divdocumentright-table" w:customStyle="1">
    <w:name w:val="div_document_right-table"/>
    <w:basedOn w:val="TableNormal"/>
    <w:tblPr/>
  </w:style>
  <w:style w:type="table" w:styleId="divdocument" w:customStyle="1">
    <w:name w:val="div_document"/>
    <w:basedOn w:val="TableNormal"/>
    <w:tblPr/>
  </w:style>
  <w:style w:type="paragraph" w:styleId="Title">
    <w:name w:val="Title"/>
    <w:basedOn w:val="Normal"/>
    <w:next w:val="Normal"/>
    <w:link w:val="TitleChar"/>
    <w:uiPriority w:val="10"/>
    <w:qFormat/>
    <w:rsid w:val="1558BB2B"/>
    <w:pPr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558BB2B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558BB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558BB2B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1558BB2B"/>
    <w:pPr>
      <w:ind w:left="720"/>
      <w:contextualSpacing/>
    </w:pPr>
  </w:style>
  <w:style w:type="character" w:styleId="Heading7Char" w:customStyle="1">
    <w:name w:val="Heading 7 Char"/>
    <w:basedOn w:val="DefaultParagraphFont"/>
    <w:link w:val="Heading7"/>
    <w:uiPriority w:val="9"/>
    <w:rsid w:val="1558BB2B"/>
    <w:rPr>
      <w:rFonts w:asciiTheme="majorHAnsi" w:hAnsiTheme="majorHAnsi" w:eastAsiaTheme="majorEastAsia" w:cstheme="majorBidi"/>
      <w:i/>
      <w:iCs/>
      <w:noProof w:val="0"/>
      <w:color w:val="243F60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rsid w:val="1558BB2B"/>
    <w:rPr>
      <w:rFonts w:asciiTheme="majorHAnsi" w:hAnsiTheme="majorHAns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rsid w:val="1558BB2B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GB"/>
    </w:rPr>
  </w:style>
  <w:style w:type="character" w:styleId="TitleChar" w:customStyle="1">
    <w:name w:val="Title Char"/>
    <w:basedOn w:val="DefaultParagraphFont"/>
    <w:link w:val="Title"/>
    <w:uiPriority w:val="10"/>
    <w:rsid w:val="1558BB2B"/>
    <w:rPr>
      <w:rFonts w:asciiTheme="majorHAnsi" w:hAnsiTheme="majorHAnsi" w:eastAsiaTheme="majorEastAsia" w:cstheme="majorBidi"/>
      <w:noProof w:val="0"/>
      <w:sz w:val="56"/>
      <w:szCs w:val="56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rsid w:val="1558BB2B"/>
    <w:rPr>
      <w:rFonts w:ascii="Times New Roman" w:hAnsi="Times New Roman" w:cs="Times New Roman" w:eastAsiaTheme="minorEastAsia"/>
      <w:noProof w:val="0"/>
      <w:color w:val="5A5A5A"/>
      <w:lang w:val="en-GB"/>
    </w:rPr>
  </w:style>
  <w:style w:type="character" w:styleId="QuoteChar" w:customStyle="1">
    <w:name w:val="Quote Char"/>
    <w:basedOn w:val="DefaultParagraphFont"/>
    <w:link w:val="Quote"/>
    <w:uiPriority w:val="29"/>
    <w:rsid w:val="1558BB2B"/>
    <w:rPr>
      <w:i/>
      <w:iCs/>
      <w:noProof w:val="0"/>
      <w:color w:val="404040" w:themeColor="text1" w:themeTint="BF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1558BB2B"/>
    <w:rPr>
      <w:i/>
      <w:iCs/>
      <w:noProof w:val="0"/>
      <w:color w:val="4F81BD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1558BB2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558BB2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558BB2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558BB2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558BB2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558BB2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558BB2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558BB2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558BB2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558BB2B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1558BB2B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1558BB2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1558BB2B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558BB2B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1558BB2B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1558BB2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1558BB2B"/>
    <w:rPr>
      <w:noProof w:val="0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Ritman Roka</dc:title>
  <dc:creator>nilima karki</dc:creator>
  <lastModifiedBy>Ritman  ROKA</lastModifiedBy>
  <revision>28</revision>
  <dcterms:created xsi:type="dcterms:W3CDTF">2022-09-06T07:08:00.0000000Z</dcterms:created>
  <dcterms:modified xsi:type="dcterms:W3CDTF">2024-09-26T02:34:04.5614225Z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2051ebbb-c8f7-41b2-8a67-1030d9e702f3</vt:lpwstr>
  </property>
  <property fmtid="{D5CDD505-2E9C-101B-9397-08002B2CF9AE}" pid="3" name="x1ye=0">
    <vt:lpwstr>zD4AAB+LCAAAAAAABAAVmbeSq0AUBT+IAI8geAHeI7zL8N4K//WPrQ1VWxIz957TLVEUg3M8jNAQi9MCQQocy304lIBhHCF5kokB/KiIHqS8b5HEHjd/PNXmPo13UzMdPmIv4dSz8CexXmbvopK6azQXCap8axwk+ZsoxjfCIXz/XQ2VC2xZr1kXnFygfCb5AcpBVYq7tWYGYSQCA/oxxMN5MM3VlksT4SfePgnExpYc0kRdkBB84nUIOH8xFWq</vt:lpwstr>
  </property>
  <property fmtid="{D5CDD505-2E9C-101B-9397-08002B2CF9AE}" pid="4" name="x1ye=1">
    <vt:lpwstr>VuH57gLNYwOdTuc5/6Y8ShWsleh+HDmZXyZu1gs3bbHjYf6enUxHmUxOOlWYugwu6UBW5+5p35V/3tG8oOBAZQ+BsAHfMj3qGksVaswoh/bKPYG1HTsRCfhufYCJNHqaw1Is8Wi3iwSJpWGaIjOsIZEzspyNNkduMnryOryJLNonjuO0ysV2nqR/qJ4XFkIByFPNzDA+hJJOVA/DXs8pEfyq4DIJHq9UZuxZk8QjuE3ykQ74zMNf7ybdZEB0WBv</vt:lpwstr>
  </property>
  <property fmtid="{D5CDD505-2E9C-101B-9397-08002B2CF9AE}" pid="5" name="x1ye=10">
    <vt:lpwstr>YAvGEid4W96wSqs+Jqujy8z8321za41aBc9P1eyMfhBV2gEKxEP1fzNDBkrpttidC5It6cSRpL8qtvi1Jv3oPn3CzHqWc9n6CMTIL5qRd1kxv8ysmWWdp10nb9o16xaiatKhXLhxAyZL5qLT2N9+gXUeJVSBNcMVRi6w4lQbBtRaYEJx1VhAE7rMAHhcZGqQmg0ahxz+0VqJVPgU83kS/yFuRAlH1uj8Rz3ltxtwsgiywNkYSw2I/5ZnEdoLJcX</vt:lpwstr>
  </property>
  <property fmtid="{D5CDD505-2E9C-101B-9397-08002B2CF9AE}" pid="6" name="x1ye=11">
    <vt:lpwstr>j1Z7TA4eLZxC22Eygw2JZyl5uGg36mmOxOg+pfFdbSWcsxz8OOSGnlMeUraz6LqEmamtQwUgWXUD1+u9ExFm4fBC79V4D5scVtpXIE5yLb/qqX/BoKuSt2Og45o7m7NDlIA3/2hn+MuSDJzQ20TiwVmflTu0/1kgiubxMQFcM7vZZ7Wbvhx7O36rOcn+/QWZ4J8J3sWzeyd+4GOkFI+2A12lRJmSYLBm5T2IIInGxnm9a3sf0EignG4DWDm7o+B</vt:lpwstr>
  </property>
  <property fmtid="{D5CDD505-2E9C-101B-9397-08002B2CF9AE}" pid="7" name="x1ye=12">
    <vt:lpwstr>jiIPSRzNTsl2uhhfy2xAI5o8D8hPnMIRSISosxsBvwTJ02AOHynH9n56FICjdi0QCk15VJzIBcuUrTzu6hRcGRIy75otewUUONht64w2i1QKVdx2HIDBT/oFfuVJ34TmB5wJgPo5bfbL7xgiszMp5tJHXX49hBgUXGyNH8ctcXiu6+2RJ1/+YUo5qO/gs3LadsI/M9ToVA03pvZM8iPIXfeuT2U1FbZHrDd0zIzSzFr1w8ecEmqSKU39vSEKz7u</vt:lpwstr>
  </property>
  <property fmtid="{D5CDD505-2E9C-101B-9397-08002B2CF9AE}" pid="8" name="x1ye=13">
    <vt:lpwstr>WdCVxv9iMukz5dTlrxEWsvrCYtKURvfT7i3qtgwutuOk49f3M+od38HxULXxJoD0SVqypTLvztG9/8LI6m7bcASNnVSApVecWgX0+786BUGMhHzWhO0AcomxTqqiHfhbeUEspueHqw/ORgX+I8/s5+0vV6r2qsJ+Cc1MmQ+Zcd584b9OP/HiiOz+OsWxMMLbT/eKJa9iiCHztJ75U0bdlSPF8kmkRuxL02nsLnbkKX5fA6ignhdvnPEKuZCCPG9</vt:lpwstr>
  </property>
  <property fmtid="{D5CDD505-2E9C-101B-9397-08002B2CF9AE}" pid="9" name="x1ye=14">
    <vt:lpwstr>aBzJ4wPukIPa6hzw+dxpbP5USh2kwn7lmL0Ahoasftj5PxgsM9OvuBnK+n9kOpaZL+NQd5Z/JzVPFRJ0oPd0Clc2bdT2kuFJD+++sQ23W5IsXLUaDW7tip8bbDhajMkJp9nmqIyUGFixO6wRidecMtvzLvFGKrpJFv/xPv9dnXxHW2a2rd6jPyk5bR6oaQ0al/ew4qdqR4ItS0k9nd0EZ6W53C3topCtV2ox3BT0xz1gqoShN2foVFp3qwIIcnC</vt:lpwstr>
  </property>
  <property fmtid="{D5CDD505-2E9C-101B-9397-08002B2CF9AE}" pid="10" name="x1ye=15">
    <vt:lpwstr>NE3OC5lyWlVbFQVOQplbcv3n/yIsanFOuoaJ3QXHm+upAvmLVISdMtOs4C7ap+zH/wngqCHvBK3AtX2PJiabFGKgYUeU3/Ae2PV5jdLX/S3FTsKLblPnJkm9STmcce3V5YLQBjmXUBQ62VU6Qt3bzyp+SQPiR7k19+WZWFTRiVwex3En3YmsmzQgp3P5B4puHqslZoQIClmYwMwM3duGtWgttXsVYci2A7bDEQ6RImPrkjjZRGVq1iKtLFBYLqT</vt:lpwstr>
  </property>
  <property fmtid="{D5CDD505-2E9C-101B-9397-08002B2CF9AE}" pid="11" name="x1ye=16">
    <vt:lpwstr>L/woOW6g1ekeuwPwD7DeyJNXAX+CUaS16rj+FKJ5a5EBZ1KTFvHj8zPVRC9QYNLMFuLEfdOsf8S8iC5Io8SaccyGIcxXdH+/rXaefQqJQIEKQk5osXWF9qEt4vo0YrUrwiX4YDonrvdTplVEKKUPdOpBHWQwbqQPhQ6zA0IlS4WGVAA+IhZvQ8gQ8oa7mGNp544tIHOIwCrDe3zAerLVHiBaSLXE6+Pa2CwRR+tLwUYZpQONIFHE/lD54dRRonL</vt:lpwstr>
  </property>
  <property fmtid="{D5CDD505-2E9C-101B-9397-08002B2CF9AE}" pid="12" name="x1ye=17">
    <vt:lpwstr>sw9w87toqUACBwsqcTt+Su6uusFgeP3whRlp3wngA/A2sHwNvcSxTBK5K28SZNJ+sGpgeGyTYUuxDV0vQ4kaI+CCh+nF/MNWLuC8uLt+vt6AMDbbSj6Tay9CXdufRPImA4opZvd6gy0Y327WillfxIhdN8FVjBb2W3AiXcTpSfPUYVutiRXU/bzTDPBsf9lHYYTkQOOFGYsJHbDvFis7Xlkz393sqdQ4n9NfdoWGAYQSMurJQ6yR0WfqrYAZ7HX</vt:lpwstr>
  </property>
  <property fmtid="{D5CDD505-2E9C-101B-9397-08002B2CF9AE}" pid="13" name="x1ye=18">
    <vt:lpwstr>xNChwsXmVDgD+OYO8LbKDyI355DVgCtPe+JBEuj1Fg4XySulAf0P4m/NBh5c1IduNB4xhp0gRbEDSFmW4ywib/lgHBmQGX4GLgwWY4mzQq8PunN6RJgYRg0TrYLSKpT95DEi5xQ5WHfwZAPsiHHHf8/EBvpRUHnubW9Vv6ruNMFlxXQ0VwuDyqRpg+mNK69Q6jW15gZc1+R5z+DP5UcS46SLs3wcUuSZFZEHOEFAda7KMh7i0cASAcs8pcyRGzf</vt:lpwstr>
  </property>
  <property fmtid="{D5CDD505-2E9C-101B-9397-08002B2CF9AE}" pid="14" name="x1ye=19">
    <vt:lpwstr>pWegk0K6XXJAkPfiFGnAIeZmIS0yEAmn1Ik87lcNxsTB1c7DynUOQnumYxvdIyiJX7Y4IXcUK1poEqTWLEWcV2KDX7142E8H0McozdqXjwbx0mRcOupVG9zVG63CCL7Wn3KnUqjqUb8AAl3X8Nug2as8k1/T7veh6kI+2tJbdtrlXBaXWKkE7EMXRiX/JH78/f3hr4yoUsjq7TpLjaxrGte4l+pftc/vmzPtNzjewrkYtMYNOPSbMxwnAVU3ChR</vt:lpwstr>
  </property>
  <property fmtid="{D5CDD505-2E9C-101B-9397-08002B2CF9AE}" pid="15" name="x1ye=2">
    <vt:lpwstr>tJTo/69jylnq0aVcyRnVIeay7e/o/k9xMwsTz4zSXmi3kjf3KT/7Yt69/gnmIGup91unnVDGpIS1NJMGUldWtzvHsWijzQ2Ub41KRz9zlkM/hGBf+xFshlRrS7ydqxb9RaEHP4yYgRR0PzCbR+kz6H3ZgftwAEUSuR4UcsESXBuA/yAODuHrY0INSMWpncJSSPeGIXc3d5Sc+PgJq2Gzx6kN5GxunIEiBUgSh/l8duUh5aMD4gEGvv1KxMqpUEy</vt:lpwstr>
  </property>
  <property fmtid="{D5CDD505-2E9C-101B-9397-08002B2CF9AE}" pid="16" name="x1ye=20">
    <vt:lpwstr>LUW74mlPeIvK7EvZax8VULscfkzl+uF30Bgxcr4c8oyQiegIBO190i/rJcUFEqClPXYd8Hd8dAomyuaCqxT9npESC757Py/L802C7hPTEJfUufswFH2UNgSjwsJS92mombPZmaaOfU+je92Ddpk821yNENBCcvwPsGUGBkcH48ui3a8AtDhwGQyFTyRCsAE/9ISl1rzBtn0u4tyI5Wvbw93Jt4So51LgWaP/wF6MPl/oNoQmBvrEBoBwjlRCzvf</vt:lpwstr>
  </property>
  <property fmtid="{D5CDD505-2E9C-101B-9397-08002B2CF9AE}" pid="17" name="x1ye=21">
    <vt:lpwstr>RbFHmYiB46q+bZWxMUpW+anoMNKmEMGyMyo/7m79K+oPiPNUPFXWW/BPi7RBJwtU6N6JZeBBy9CnFlP3toe6M7oC2MjQcs3cxRVhvJTkRhvN0SW9K/X7ExCdRehYSlYrnITwTtWOOoCykN1pm3t0ghRuyhRcYjbHj8/y5RAFsHRdJjzv08wNu/M8nSTzCEWIW5iKi9vCjSOxG3GcQR9htPa08kNNCtxhXbUB5xu8HHJ0RtO7rR/4RIYy/NxKJTb</vt:lpwstr>
  </property>
  <property fmtid="{D5CDD505-2E9C-101B-9397-08002B2CF9AE}" pid="18" name="x1ye=22">
    <vt:lpwstr>atxkiLZ4RH0geX6Dd4wB+TdUY+H4NU7j/QIo8yQ9dK3Dv9u1Um95pfCypXNGM8iJtfbVxrlug165ukHePhUCjiHDiuJsSvBfmwnaI6tUIfJ+uSldAQEppLnXH7qeGNyWtFdDVBJo3jCauvWkr4N/Q7AJVky2h7l1FwndvHI9/ROYkD9+MbfXCbFtExlDYjIZ6hzsrQf743IQoOY1rvojOP9gJO86zysYtmnKBNJYld9guDfEyFzuJl7+NW8Z2E8</vt:lpwstr>
  </property>
  <property fmtid="{D5CDD505-2E9C-101B-9397-08002B2CF9AE}" pid="19" name="x1ye=23">
    <vt:lpwstr>xAa+g43GIID5+beqKA2UJYO5Sci+qw6HQS/liwE7k/j4zwwnLF3C8AEBF9pFgQvUG+aMyOj1+Zv39PA8f7V/iHXOI1pDHlIZlStk3vGuhuYZ5NRj3YG5yYs3GPFlXRs49X36gltjFqD8q9MZqU3SwzVaYDov2ntLaKpbvFWH3o78nC5pXhrxuLANV6ZVHJ7pwZ7ZgVMQZK2/1J+scc+ly6stYNTE4evYZhfVwBXBRtUyzPcMtsK48f6WRUjlUPg</vt:lpwstr>
  </property>
  <property fmtid="{D5CDD505-2E9C-101B-9397-08002B2CF9AE}" pid="20" name="x1ye=24">
    <vt:lpwstr>99u2732JzwWFeY/UMFDv5jXC8nMYC51t5xVDhyWc0uCf19QQar0DMS2jzcBCpZtoLdZ9be+SCHdqDR0y0CDmb3RqMG1vw+p+LC4eHkJ71S63HaNmJWrM0CCEseyFRUqCfWxgu89XTLK5BaiKqgLSE/2hGLDzkzpzz0/ox3mI0d3tCyWgoBMJX+YD284dieX6tUFPNE62MKiA/hUTBk/rrVpZrir7sKx42d38UgqDUWmj/Zqt/kI9cOMt6GjaZpf</vt:lpwstr>
  </property>
  <property fmtid="{D5CDD505-2E9C-101B-9397-08002B2CF9AE}" pid="21" name="x1ye=25">
    <vt:lpwstr>Ocz21BBlSWzJo9hbUsA1epmRV1aSnp2NYgOsCDyRZi1dfykK5ISF7IcJYpnDtMEzAjni24LNdo/tBKBX/UZK+RggWaB8q5/SNHQ13RenCvgAtuZOKJESQ68+SDr45gPxwqRRen4YgkvWtVq74UH4agO32SZeBLMCBbRZr8q6FCZx8Xgtd2rbbs6rlRcQxV3LUya3l+UStkdHeEompxl2GM5levGR+9dfRC8sR7C0T/NWbt0JTYeKzgXRSCX2pCy</vt:lpwstr>
  </property>
  <property fmtid="{D5CDD505-2E9C-101B-9397-08002B2CF9AE}" pid="22" name="x1ye=26">
    <vt:lpwstr>RfRphnoQnSyIGfEYcf2u9UAvgTwt70gz9ZFTZVervgzyUaGSILflN20Verz8GwfKxEvEHcKWJhiz18ziWK6x1nkmBInXj+cj9TJXnyXXpRpB63Vn1Oc9h8n4i5Fxg0A7IVg4DsCuMDtTZalahYDJN+PM7Wj80mUobzh0xxj5OU11V8BSOupcjkEWd5tN6f3sbUxeWyNG+DsgMz+yPfHcDlPrhyuEbzKtNJTxhByjQz9697vA0Ut8GxEa6zNfQov</vt:lpwstr>
  </property>
  <property fmtid="{D5CDD505-2E9C-101B-9397-08002B2CF9AE}" pid="23" name="x1ye=27">
    <vt:lpwstr>F2mYJT1nq+FgSqt2dPgwB89IqKmrFqmbuGmEan2LN8+Vy24U4Az3PFvYeXJI5Ytw2xA6MVjhIjc6qzDUY+6fcdhCxyobk+Xj8GCj+1qAn2jBmEuN/4ISi20wgw1imnZpokx4035fl8AV/rjOlctDyLhqOBUJT3M9e9TfmJ7GiFcEr2Fs/gh7TUd1NigneR0R9Z4kIKCu9gOWziAdK3c+XZjmGMdLFqNL9Px+I1QQ8+KdyYMO2JgWl5DShIgTS68</vt:lpwstr>
  </property>
  <property fmtid="{D5CDD505-2E9C-101B-9397-08002B2CF9AE}" pid="24" name="x1ye=28">
    <vt:lpwstr>7/cBeSOvzTgr3g/Oh43htsbPLrWnUIKM//5I8yE4jqs6sSVmdvmgblYf4a+i9hlNAlVcoSJ0KTwZIdDwvz/IxCLZ6XV+g9ujkbDfL3kBz3hff6z0THjklTu8enN0u9DPKTGqspLwFhpFxZiJylELiJoal9A+RUJlB1ijQRYOCb1nXclSb6xvKIoO4AveT4yCFBN7xmUGpGburUfCvvNvnIN/h4synreluvh0rmABI92qpDTfS9nWICqOuPUoAoD</vt:lpwstr>
  </property>
  <property fmtid="{D5CDD505-2E9C-101B-9397-08002B2CF9AE}" pid="25" name="x1ye=29">
    <vt:lpwstr>+yiU923qT+kf95RRLArjYTP534iWjr1xV97BwG/S1s9mhNIuu2HWpr2FMGa5yZ39hel0Ur4EtwmOrB0u8TcJAiIhg2jIoRDIj/aORIGzJRpK2j4kVz28eA+Sut9umlWC+sE6sJcubC+zgLtnrfDboeSo7rdpcdPncjYj11VYUgFxKMy4yRTC3vTFb4F+2KExFvNikxLmaakdE0NyqhXOZwAmM6Cdnf1pxAYVQYbPBlrroOu6NbyepH0TIaK5QTm</vt:lpwstr>
  </property>
  <property fmtid="{D5CDD505-2E9C-101B-9397-08002B2CF9AE}" pid="26" name="x1ye=3">
    <vt:lpwstr>ixurVSOXAx2BKz+brmbQHNhyiI2xXLAB3YZsDcLUBQG8VbYc2liTefQaQrV/8QPUcE2MXby5EP6yf0+ctzOcbTTxc+is4YImKHXz2uMJsZl4VWnNvnQ3Bb9We4YwhvkQNbxBYcvjLjbMwanJ9ZWZSXUeg12iqCYXqmx+NFsXSdSavSuUgGig8l/EBMa8BLFgkYAQzx3BUGvIl97YEMmx6MPR+1i509hWdqbdb0v9v7urdCz0xW1Lsh2fMAadVeZ</vt:lpwstr>
  </property>
  <property fmtid="{D5CDD505-2E9C-101B-9397-08002B2CF9AE}" pid="27" name="x1ye=30">
    <vt:lpwstr>xE7OpWNXI4RX5Dhg6Va+I5/xVy/JfUhr+/rsjkryQxPEC/x9aKuqUjiqBbbopjeXafv5iwK1TlfZykVXg20RPxnFOohGCcdSoyT3zhza6TEe2SYuWHMRKnFAlLfQ3VhPb9CvJQU2ZAsvuGLIhldBlRmQjjqp5G9n1xS8eFwQoS5Vnhty+gdjweO/k9nKXQT1t3JVDBr7cdBd75PQVpPZ1uY78rW1olvsBrTb9TCt+I33d73TPRKCONk91rCR/u2</vt:lpwstr>
  </property>
  <property fmtid="{D5CDD505-2E9C-101B-9397-08002B2CF9AE}" pid="28" name="x1ye=31">
    <vt:lpwstr>sLnA9z+nJ0Gd+dOlAl2VS8Y20tXUX53lXUhDTLEMY25tz/iPVQGi5QdjY8u3OHDRMOMk8Wbnt9bVlsnZt5ToqJvHprXLFOqGU+8DX0/qF+/HzT13YLPKjy3uoCldpKpF8zCUQj9UYxxqSnTsnhBWj9xjRhX2bLshiL3UwZlYCz3lSqL+g68KLx3oYOmoHxjGkEB2+OoFbEGZ6YmA2KchKWXnzqUevP0exWI7ASTPpY0YvOTKNW44iN/Wzcd/Sh6</vt:lpwstr>
  </property>
  <property fmtid="{D5CDD505-2E9C-101B-9397-08002B2CF9AE}" pid="29" name="x1ye=32">
    <vt:lpwstr>hgYZD0dswoXrrWKeZhQFN1qJ5VXnMGC01Bkna3juQZ/wbnxfIktlzWQ9C7GkO/9xcNlPWhd2WkRUltkyVPbrqNrGviTF0zysxwYes0JVmM3RRtvHSgH8k3mfcmnTo5diGqCy7BOYIKVF8oEI3d5Wqf7scyMFI6x0jTPcRhyQZfu4nqMLBubD6Z0+t4I4ZN18uhvinH7KShPIrDOBbXc0tJqnBYQPrte6xWCE2M9V8dFPxJFt+HyHnsFg6isp6g4</vt:lpwstr>
  </property>
  <property fmtid="{D5CDD505-2E9C-101B-9397-08002B2CF9AE}" pid="30" name="x1ye=33">
    <vt:lpwstr>GMJeSWcU/e74cNXRrJIdyDI9+Lo/eoDSHv70Vuz28BnAYsAcmO1OMgrShDe4aFhKxSDHUbd4oACBUQye9Y1UvZzGWCyaeTs+vN0lwA+YKhfnvzQ2aR4yKU8iX51fzgLUFoftzYVCOOcMusmuHMVFnz2wFYlkgMOqCBHX0BSLLTTwItqWcJ+KbCwpdXV9GPIKa9/RIk8++ZT/9i8DCubXcCoOX05J0oc2cWfvTIHQwuxPWR7PQfM2mMl6kxFxtHE</vt:lpwstr>
  </property>
  <property fmtid="{D5CDD505-2E9C-101B-9397-08002B2CF9AE}" pid="31" name="x1ye=34">
    <vt:lpwstr>bt72Kt8TWsyZOIzJGfdxf8HiXst6EWc72nGSI5rBtP7x6RU+AWSVtJ0w+bBiVS0aBMloHnD9+WUoHILQVU4YsAerGiM+tBdlg9BTnwDGzUUH4eGeKvAni0+eb2J1lxppx5H5vQR/58DPj0dGy1GkVteQLavRkBlpl8kUG6+Dn68m+GbhMT1JwtSP4QxzC92+UyBuv6w5b61LvboJLb4vyVbeTpcyq5HRiDu+9Vwtiz2pCqoxw+pgVXQq/8NyogJ</vt:lpwstr>
  </property>
  <property fmtid="{D5CDD505-2E9C-101B-9397-08002B2CF9AE}" pid="32" name="x1ye=35">
    <vt:lpwstr>bjiGnmF2LlNgQDcseCFPlPUwlzGn0Zz9zX8wFsSbfQqVxfWGcEqBNFJ0pOpsYBdOYXGZ4QXI07kfiBMdt21JqmY+Dy2fblv4dQ0FlTMFE6wQ9D48vtW2JVV/Qy/+pq2H8esSvdbO9KJlgoTHpLi/0Atsm7ThHIANKX602kY0MycuARe5dyQSOpR0mWagDNUjvoPJJtzIjENtN8QJPUqksYg1YTImiGFXquEdtGdPBZzNQDFZJ2SxswXUf22pwsq</vt:lpwstr>
  </property>
  <property fmtid="{D5CDD505-2E9C-101B-9397-08002B2CF9AE}" pid="33" name="x1ye=36">
    <vt:lpwstr>0r/1V+F7SUyuBH4UW8dO3mpwIBJYL+7J0GYhRTKa4WY+yTe2FZktCMD0KWwwBUmCj6ixN9VXWokQQ0m2UvDhpqGfhYDEFVncaV4zms4TDSeamMz/nY/QFhniTVrzNT9oo/hdQuJ46mHt+0AM7XMdGORblVpl+SRLNtucPL1J+qHFaEFS2FS1PjL7HtIkgugAZTu0xzN/XfWNnPDTz5m9wVS0Ss3F5GKfyQwSpfpHNMLVOg9mRPTP7wd4m2SAA/F</vt:lpwstr>
  </property>
  <property fmtid="{D5CDD505-2E9C-101B-9397-08002B2CF9AE}" pid="34" name="x1ye=37">
    <vt:lpwstr>TgL5VTyplfjzz1BmsbGK1JGd4unyAimFuUVXEiqAHgfBo85s8a41kZApBQF68BkS+lWJeTh/ZyttXhA85F01PWfVTZEIjZPMW5mPoR1eODSG+a3nhB3X0e6KV8tBEucWMQv5AUI9mFFsnwnNgHvOjf+92x4mNwcehzVEd3siI3cAhhwQ/8dMvpUPEB0ImllUfE+saOAkjYd/B6Aa70eqTjxDpU9/bycV7ge2b1Yz99TtLQu7vaJ+Zxucp3lGcKO</vt:lpwstr>
  </property>
  <property fmtid="{D5CDD505-2E9C-101B-9397-08002B2CF9AE}" pid="35" name="x1ye=38">
    <vt:lpwstr>43Q9tXB7FUcw0TUhYBiAP8pvikekpvIY839Egdzpgq81VClxdJmF1yEg2FrZvvxFnemKCnroH1IVUHPJWuQ+GswhfA1C+Z9jxZY9Eqbyyhm9pwecOvd/ns+Cmy3fpunnTi+ByJQVZAYP7qopw3/eBSAw2RABx+6JKU+jc8Feb3uDD9NUdJDMfgzlYg/iEVp2kvxOQKBP/Gxru5zG0/+7ea0CtAcSDe8R3IQGp9qvp9yJ/1Wxn7gb379rVqqj4h8</vt:lpwstr>
  </property>
  <property fmtid="{D5CDD505-2E9C-101B-9397-08002B2CF9AE}" pid="36" name="x1ye=39">
    <vt:lpwstr>AI/pLDW0YlamLnSRE5ZBiT5O41i+RVaXFbBpZRerfylmRiG8B77kQw2X/Cxsdbpla6iJ1oAjde9AjfhWqJRQxB8Zkt/hmMECklU7VyIm10spQjF4RFSVa8Hv6NMwppiTZZzVnNRZ2D0XhtPrM84TxBQVjbaZ+TtYhOCzVm754fxE7OgI3l7sBGyhVqXGp2zCFQth97phRuvtkSFIzPariLm++nCdsjJZNh3jNE2dz8oufkylMWM4WYvke3ukNKh</vt:lpwstr>
  </property>
  <property fmtid="{D5CDD505-2E9C-101B-9397-08002B2CF9AE}" pid="37" name="x1ye=4">
    <vt:lpwstr>9UBrWGqrN53As5pr/NPbxvsOHyf5ZNB8dNOwzV6O0MdPdtotCfE9hAKZqAIQW00+KNrqZqYsWNiN1T7ND+0/tgaDmhs4+gyLVB2rAQEGWDnPFE/6JgYzJELlGnvUo3WuR/nGQJO2CkEkihI+qJ5pF6WHK30aAeloogOkhUF4GSJa9pf3kU6DfEsbji3pe4D5BetAuoe7II9viAe4R7GMckWLfc19O/GuHbNg4oZcPtdGRCb3CYVoja6bqR29K82</vt:lpwstr>
  </property>
  <property fmtid="{D5CDD505-2E9C-101B-9397-08002B2CF9AE}" pid="38" name="x1ye=40">
    <vt:lpwstr>dm6+zZghnz5GOiw5+BXy693Z2pCtFMmRqi9bhJ/Tt6l0wny0s/NqwJzv9pNKhhj162Wb/vOGP3VoIMI8kcd/rFJcqzbgR44ToOzb7OUIer9YtOSbeXBPjzMK1B796WuFm8u2JA3SPkzkeToSeSA75yV1v7dUkbysy0AI6ooaYZFw7zyDnIltSQND+0A70BCcdOUzL8PTbh+jbVVzOGoAuPCVKUdN6ohC/HXtdPX7h7PVB/zdMzCLzVxb7WXchIx</vt:lpwstr>
  </property>
  <property fmtid="{D5CDD505-2E9C-101B-9397-08002B2CF9AE}" pid="39" name="x1ye=41">
    <vt:lpwstr>6ywLL3PkxelRC2lGuLhI3xXGb5E8t3TGdniCSL2JLCZ3ZwWa3unwTPRITNxHu9ZSXZUT6NqXBiWYbpixtPAkBv4Qbfz/HDGz64169x8hXYF2Il0sKI2VkgkBtBsMFugbkD8kRZ4J3z2duhrBmJeIaT05823MVNEy0ms23aUVjvFHhy4GPHAXfOgkcuYdDBb9xQ72cZUxkalbpJ1yym9HTBdG6MlDf5cUscEvk0aOAY/rE228l3pGzty0bd7kXEp</vt:lpwstr>
  </property>
  <property fmtid="{D5CDD505-2E9C-101B-9397-08002B2CF9AE}" pid="40" name="x1ye=42">
    <vt:lpwstr>JCxt/od7hl2OOQZXVt0o6Nmh4JH0WUWzcKpu+nLdoGhtDdh97ZIdQpfVm/yOKySrhKNbR390zOF0Oi9zdNn55l9dIs+SSix6wR3Vona+zg+GXBMG2gyZy+fARbBQj4BnNiHQTIuBGAGU2r6Gly9sXQgvqTsK74+62CyftDEhULCr6kvsKQGfeDwqJWwSD2sRz2beFNT9nBEef4g7iGcMGiJv4SoXx9Tq1e02mH8clwPh1EJl4J+FPbcgFKUQC+I</vt:lpwstr>
  </property>
  <property fmtid="{D5CDD505-2E9C-101B-9397-08002B2CF9AE}" pid="41" name="x1ye=43">
    <vt:lpwstr>N5FWZSXxAmtQf2KWZ4WR3yAn53mIBHm2kRbvxW0PS98HzISP0p9AV4ozUbv1UJqW+nL1Ix01xj+GhBnoUsp4NvvS5YT1Q6MNRtwo+2CQoE/t3sZHEKvfd2GvNEK2F3RvmrOA5PWfmddv1O/Qlkj36YkX+lDpLwZOPA+WorlEpfvZlDMopMaJZIEJTq9Tmvh57NksaN7dfcG0Rogsp/ivIJxgiGU7PxNQn+/GfPj5ECgfivxoMLJdz7mBRsxFfKh</vt:lpwstr>
  </property>
  <property fmtid="{D5CDD505-2E9C-101B-9397-08002B2CF9AE}" pid="42" name="x1ye=44">
    <vt:lpwstr>sYRk6ZXJdv3eSVPYe9vVfQTIcTDXP/chzqaTaTiqYNgZmwzvLdkgwKYYl9MaEmmTU+0OHfHnIiiCVaLgv5H/BrHmFMlMJQaDDD+3dA+5CEL7wQIF8iMLnZmp5ntCyojvAo2X5B7h2b9YGUj7FXJxku3tlU64ADIQeJUTmt0tOqlfxuabVcCBBbli17ZYGSHAUTN9tGSJ8rtHvTLUNY3QCKR1EMGLLPECXFuiHhesSErZW3DjSZUAJ5Q6v+rnQve</vt:lpwstr>
  </property>
  <property fmtid="{D5CDD505-2E9C-101B-9397-08002B2CF9AE}" pid="43" name="x1ye=45">
    <vt:lpwstr>7f+HRmzwxGr5ucCAlFtr965TEcfG6V/0uKogfJrj59gYG2QWcEe/HECuf9zWLltFWiL4etpyFWYnH0pKnlRg6Rh18TH9nZRlfGs1+bfrid9GgUIxfoz9G2B7jqNFLPk5RjmWyl0rNruXeHvijXL/K1UIEGRJX98zUpZRqNHCBCidxXfh7b/7HgPy2Mmuc5NrWRCDx0gP5JWHIdYJMZN+uBVTT6dZSK4gJEXxVqslzNKWH/QY4hUYlbr1bJzpYFR</vt:lpwstr>
  </property>
  <property fmtid="{D5CDD505-2E9C-101B-9397-08002B2CF9AE}" pid="44" name="x1ye=46">
    <vt:lpwstr>9qhR33fqmPwJt5dJZI7wIomHi5cGwFcKhJs20cME27CrzBqS/soPk2odljUf4In8kjoZbMj4s2j7z82okoVb0BfcoV1Ss8QisVMihLSVE3HRX/zVNZ+vKEAc5JA3Ojgx8WOydGTZbyF8VNjlP9wTzJubTByC7mUOdZ9TvMBDv7RrAIxaEn2dNemBUiZ+ebz2EzibY9nwxVm6C9ZUnvha6xJpAePk6qztVog1aDcl1VrV6LIafIHsZZoT6BqOzlb</vt:lpwstr>
  </property>
  <property fmtid="{D5CDD505-2E9C-101B-9397-08002B2CF9AE}" pid="45" name="x1ye=47">
    <vt:lpwstr>OMJlvIMqcuv+4KfAx0aj1zfEO6+BMJBHY98tpkz1J7CGzz3UyaU7PZWVYagRV2U7DcbDs+TStsMnZXrpU6NkKk0z5rpkez61EAbzhBE1cNi8HuGBvKi/0xPi/Bkj6nVip2nbX00xpj0KmnxKhe9cd9Dy+jMdHN8RZBNZ5x2PesSXI3JUmpMtf3C4DGFfja5aB8/25TGct9q5xB/TNSR6KqcVWzsmWbcabXTkpKOHjJZ+4qs+y7GhgKoK8h6FUyf</vt:lpwstr>
  </property>
  <property fmtid="{D5CDD505-2E9C-101B-9397-08002B2CF9AE}" pid="46" name="x1ye=48">
    <vt:lpwstr>kiAc4VVmcQNsEpJ3U56TRPsRnCdT8vIhCUww1nnaINZwxU6fP2Bl+8lHWjFVdanv4nSihb6MkE7i7/zEI0nvIeiQGABKlPOLko8Nj7yrYqjvLsVE3c2U0SdjhG1Nz04MdhkX+G63jgUFwWtkTTdVj0GxBUtQMiNXw1PxqYiQ9ai49RUlZqj2/OTMN/iJ1s6hv3B1/P5TZxg/9tjsy68GO7AlUJAl3ZVOUvyPuZhlRGB/HnQgwwIjX2C6AApV7Xx</vt:lpwstr>
  </property>
  <property fmtid="{D5CDD505-2E9C-101B-9397-08002B2CF9AE}" pid="47" name="x1ye=49">
    <vt:lpwstr>mdB+Um/ld/NgG8IKt+BIb4gfUT6SL4CPFDv33g5ktsYArp9/HFtZj3aTXvSJXGMurtJ/2BTQiNAIUDPmvy6D7/jZeuNqmzsbsMfHkV6objKK8QNNYEADykVu/HzObMPGCpdf2Ju3DDQ96hve0d0fLt9+74N+SltWvc9vz7HSg8yYdUuvCceseP1VlceAgPCepdgrZmdD44JAT9FZeEVAVWxnRohwQj2qV9NHvkuAE0GLBX+QQRgHE4WAOQE6N66</vt:lpwstr>
  </property>
  <property fmtid="{D5CDD505-2E9C-101B-9397-08002B2CF9AE}" pid="48" name="x1ye=5">
    <vt:lpwstr>DhLncH1uBMll28c4MWxx12bJk9sqvTmWcaG9E/o0+kkqYRHQIfWLq/cBSrfC59Sdk4zpwKnyF2EVOGq+ETLnnrriOzFJjmmNFScg6+ekM3CVAyL0noMGnEgURdGMT60w+TP5jErT1YSiiRCqWMdXfwJjUMJli3dqCc/9CWglOReny63RTh+dNomf2doeCgl8idO6hUdLeCRF9cgjqjjrAcNhwDA4K8JAgZ8VqSUoEIs0dT7ON6KoZT3JPJomsp0</vt:lpwstr>
  </property>
  <property fmtid="{D5CDD505-2E9C-101B-9397-08002B2CF9AE}" pid="49" name="x1ye=50">
    <vt:lpwstr>REzxcPYQSROVYFXR6RYu+6fPfJbkUZJV+fj/uDS5etjQ9LchHlwkSLZt3ZoKrhztmHfY5Us3uyfU0UNleqgYCJDorb826tguyPfq5oytEWOnripe2dKFxk6yyhjROSWjWXdZIkF55Z/DXslDhh7CSoQnrPohIhZvcD5HrimjpotHr2xlHzcHej/HSq5u9EhuXoNceFRNlBDo8XMN/fgj4lZu4chl4C9pAiU2h2xkRX1R0J+EtMnDNo6TxQX0i/x</vt:lpwstr>
  </property>
  <property fmtid="{D5CDD505-2E9C-101B-9397-08002B2CF9AE}" pid="50" name="x1ye=51">
    <vt:lpwstr>KEGAJaUxuccB0mQ2GRz8itrTplmAtHXzdEKSG0L2XDH35lnvA6UNv+Wa2SWc5vhtBeXtUEXfGQrSSwb4Ubp869nRr13FtbjHAVbGjBvry1jLaGlC5zMnL/ZgwSPdQsYqtOnmaFMYmPLCokf3PsV800n9xATKtOYKuoBwsET7xNmqK2RnGgsHUuZJKjM2eVWrUAXWnIIbebfS5zaen75BHZmSd+onSpsjSpounItgo3hkR4xS4qGv1cZOES9PUIG</vt:lpwstr>
  </property>
  <property fmtid="{D5CDD505-2E9C-101B-9397-08002B2CF9AE}" pid="51" name="x1ye=52">
    <vt:lpwstr>z/FoiGqAhW+K1inETHeQBSpcjsQ5DdBPxjorm9SraRKati2Q7pr1QkVfI6FYqtewpJ3EAsJ14e8GXrhHJRk4CDTjOxMj/HFujpoZ8rRfCr5aXfG9aFqRLv2YYnDNPCF9Pr/dxs3OJyzzeSxPcQfA7mXwJ4GFSlI9eZhkpyYK0PTFjmJ7kd7+D+DcYspTE1fiwOoFWTYAu8U6bXoh3d5d0VKyT8Rb3yGirLwA1Nw+/JEU1Ks/3wn8bc0h/j7tXc6</vt:lpwstr>
  </property>
  <property fmtid="{D5CDD505-2E9C-101B-9397-08002B2CF9AE}" pid="52" name="x1ye=53">
    <vt:lpwstr>L+tj0umNEdY2hQg2Q8eVnaPDDHSIMVV78nh1h70usYxypEGapB9f1xyeVCIspNxKNYA9miOy4Zf1oTt2lqq6+i/4TIPBa2vAckoqwAcP1XbPT4zEdyPvM/Xidemm8YVjH+UAtuxu83E+rRfBfeH5OpWQ7Ax+9A12c0ZmNAmlaf3/CfhTGwJ/68I3d3y21ExsKjUZYfMsXDkUS19Zq14U4vf5hwJH4ohBr0gdz7+IxQGqFUoIztEvgz6GR4corft</vt:lpwstr>
  </property>
  <property fmtid="{D5CDD505-2E9C-101B-9397-08002B2CF9AE}" pid="53" name="x1ye=54">
    <vt:lpwstr>hFM5+Bj9jLm31znyuK/PBpallTkzzKAbf4JnkKNHaHnfUZ6OclFL42SPwOdpJN0Fw9vKePMrnH39zX9qCVwJfQHmSmjXtEc5Fn3RFd2bJsEB/ejzw3bGDuK7I04f7Rw+7gqIo+aLEwcFAr4yIcDarI1M/kg9arzQF1x8G9QwHbtvgxq7ARFt3K8bz6QWZ2Yu283sPgJ6swcztJd4pogb0CJSwV3NZ6j/OoVANXRqPYL2aHowh0TVIXIpRZEx0DV</vt:lpwstr>
  </property>
  <property fmtid="{D5CDD505-2E9C-101B-9397-08002B2CF9AE}" pid="54" name="x1ye=55">
    <vt:lpwstr>6FeHxdNRDeUwu3ohRPXLZu5t8W+AZa4SAwl+uf6oDdpg1VvoWKyn8eSryYO3n/KrQ4R+V3Gn25/FVhgkF5mofnIv1SZTMct4L23RNtqk2Q7hIGOxbsH298wXXSxppvqLarQWbIyOOeAgpaYgsZ2J1SsG1xZW7zqiJyGnCHNvwexxfmA49BLiTfcf9fts0MhEiKJHUFJqf2qDngc+ve9hPfRttxr9pqgv6Xr3wIQoIUTlGEdiUdmjlN9gegW02OT</vt:lpwstr>
  </property>
  <property fmtid="{D5CDD505-2E9C-101B-9397-08002B2CF9AE}" pid="55" name="x1ye=56">
    <vt:lpwstr>LxjZvaOcr7aStgHpGwezGTAKcFr2y6ENSzxRBOTcqJmljy8e31QgrrQfEptyA8mgbZnBWz3cnNz3gJ2tImWHvX/eREQeKUNhYa1soBRUch71wSg3PajjliF1+Lv/fSPXSf36Vb8RmYBfNgnkEXxcGgze/tA9u23lthJO/3utT6gbzO/EUlPMvvmXa59WNrFfihQsOeykh9oo6LAFfShy3a0iIq21VZiWdDYVzAfWaVBfF9CG1CeGXKqzpOvv8Ht</vt:lpwstr>
  </property>
  <property fmtid="{D5CDD505-2E9C-101B-9397-08002B2CF9AE}" pid="56" name="x1ye=57">
    <vt:lpwstr>PhVEQrf8QiVf+tNnPZIbHVZnB7/WpEeTq/fNTdlzC8j0cC6BMwVBYfORajct9YCKFLy2MXffiQFTvoZryJ4MxGJnyiotj8QXRbl4RmiYfGCI50zZpoHtjWLdtXjZ71WkIiMQJtGILKMo+JgVQy4hHUCnB99vwpfZFiM8B6NYwS7na498ZIq9j7RAdnQI2hOEJrNSC0+Wy46VgWr7TTn1AODUxinDVlxXTl1q07SN86pNTZfC5yaefmBEeSSz/rY</vt:lpwstr>
  </property>
  <property fmtid="{D5CDD505-2E9C-101B-9397-08002B2CF9AE}" pid="57" name="x1ye=58">
    <vt:lpwstr>ehkBmpF5ytynRkVymQWHEgClrj4U/vycs84eqY7yvqwJh7aEz8KrEIl0IFE8lXCh8MJtPEa4By6SKTCsBqpCYfURN4D8dhWufuXJY9YJ64Yg/VvvKexIJ0E2A7Oguu2S/mcC3FWHj25X82+Y0nnlA8dUZXlot7ahvtwqkmDcatRtPLRM7uGQcRgOSRrWJ3GEbJMepCSpUcbQMH4hwGO7SqZ2UxsvKmKW3q/bKnfXgCO2dkvz0V4nXaMiH8WLmB3</vt:lpwstr>
  </property>
  <property fmtid="{D5CDD505-2E9C-101B-9397-08002B2CF9AE}" pid="58" name="x1ye=59">
    <vt:lpwstr>e7yk8XNfKMYO50G0Why97OgEU3L9KDSSxbCXo/hYHZp+vdJKY84xMDK2dx9TS7UhJVBHnjuDei4viixDZVPpCdQDYdt3GaxnRb/UTpYQE7OVyzJgAPmxdnEdw7H+k3aGYlo43SWf8NGqug5z7hf3CdYwEv3uF8b534IlPi4312VkdLvpA8m/ZwHLb39gFwqVgeA4E8XEUsKcRCzi3kqMhSH6Fkxz7aaVJoyhaYhEtQABFvbhC8kcpT0QcVvWYk/</vt:lpwstr>
  </property>
  <property fmtid="{D5CDD505-2E9C-101B-9397-08002B2CF9AE}" pid="59" name="x1ye=6">
    <vt:lpwstr>IgWhE700Z1MyjtDh6cftWDsUmt7jp7Fm5HA8rlONU0qwy4A+B1MJyoVkswdwdWUnMQ0BoqWaYn4sms+Pj5p7BEO6tB7EfXrQYosSLG3zeJyfWCajsGwpWcS+4J3rSV8tBiB9AsYMt/VnRI6+VHP4B/QT1Ysh5fJ6luldvbCUaJfYf6x/srwMHwzH7vnJexi6JVzNdDwlweSyzIb9NRDnhVA5tL59Kt/Inw9BBCw30Z3MfAF1HGF5NJFGPXPlYwf</vt:lpwstr>
  </property>
  <property fmtid="{D5CDD505-2E9C-101B-9397-08002B2CF9AE}" pid="60" name="x1ye=60">
    <vt:lpwstr>cZ4ANLb0kvT0XM3wi+kzSerC1XKYjpwPYgHd9X6T2cw+0x0zYxvgy7nPpjQXTFO8TqqbtWdVbnRccRBidgSEGEZYtAmxnMyRkIeoelmctBeOgZFY/JnHDxQ5lkLyX/buYHjxVJPsA12AG2/c7e2986wKxqWqq898fvVG7Wcv1Q/B85hTJPefqSF0GUQYyDXTsIV224QJI40LxNoLIRPMuuClzK0EmBt7aDjt553uxzjz1C4cMt7E8km6rtX4yV4</vt:lpwstr>
  </property>
  <property fmtid="{D5CDD505-2E9C-101B-9397-08002B2CF9AE}" pid="61" name="x1ye=61">
    <vt:lpwstr>S2R+vsgVadZjC8W04GQrTyqIBx2ppDMztgjGvCGlJ3xNDzUgeMfeVtRUZxp/gJjq+BeaXlBmsQrIOuddRRXMY8o9clSM169WIY0S8sIAijNvYdoDWZfEsnJVMDoDBr27e4LNlpDXtoqvgmAH+yakneXepO8ukOqTYH7PMLEF1dbXFupfI9phAktvQCzGh6h39qD2Dijz8NOse7s6EdxSf+J3JfIRfGspK2Hwx8CXUQblOiedBxb1SL+owPrk6Qi</vt:lpwstr>
  </property>
  <property fmtid="{D5CDD505-2E9C-101B-9397-08002B2CF9AE}" pid="62" name="x1ye=62">
    <vt:lpwstr>Vyq8s/bgicaQgawgYHXUp46CBKquu2Viseu0sRLVgkN6+G5M/R/Y8vd0Ls0qEi7PJVTQZbkxdmgh/AdHZAmvq30fC7hk18Pxc4I0IGJW4EEvdp3shCgfPSTxFktk4e/GCQz0LQaKJ+RGAzZnr2DCzEGB5PLr9F0AL3NHe2mhfgBdfO+Toc99sSS5/vCZw3WeFEJZW2ZwJVzbGhkdqLZEAr/ElQovF7mU962m1jeRV25NvePIYeknaBATMajDWvT</vt:lpwstr>
  </property>
  <property fmtid="{D5CDD505-2E9C-101B-9397-08002B2CF9AE}" pid="63" name="x1ye=63">
    <vt:lpwstr>qsgqbc6nk4pPQ9XTUB9ACgLcO2C1aAU1qCn7zyOrvqF60PiGW++FjtSg8fQ4zMaO9wUd5z30u+Yu3yATbpgqQ+pfoCPZvDE59UdMmPfltuHowbx0nhRz/cc/yUQnCMHVvppOi9WmT+IUCSA/r7CHw7f6fbpTx77amYTFcZIiaD4gOT7zvq//8qNHTDMPgAA</vt:lpwstr>
  </property>
  <property fmtid="{D5CDD505-2E9C-101B-9397-08002B2CF9AE}" pid="64" name="x1ye=7">
    <vt:lpwstr>XtnUA3jYiOUA2JctjQw0i95dhih43kL4js5p+CyjrF02FsEIQ4oWrNSAYf48GJha9uqh67n1gJtKBQAsqooMOdGGwO3BdHrorY9yQp6qAqkCdzHeYrTRJrbzIQc97WAn8WWNFWU3DL6O5srKYxlqjMsxNGIgx27Nny3aIFGa4nbUwhXjB7jADtAiyOnsdz4iRUaf0ezpSzwg7QUb/XvdHlzgjFLJ9XYHTFYrgImLR41Dm7LG+Qf/jF0SREkkjxR</vt:lpwstr>
  </property>
  <property fmtid="{D5CDD505-2E9C-101B-9397-08002B2CF9AE}" pid="65" name="x1ye=8">
    <vt:lpwstr>M1VizrlyraIUCoxG+ktFMVxWFqdanAy2h8277UZvetCn2zww+lHAmHfpSg7wR0cXO+TdY2xwdWJPuD1ec8bWiNrNEH9oGCQlZBsz9Rr4m8FrqACm5JhkAQLTZqtkubMr7iLnKQZSfCZ3/SL9OBd4RC9/atKdAU9xxVti2WQYlt+4HbMOgmeILiXpp6x8xVgHn8rqfyEqLrXSawiSZ/Bat79oY53hxlb9/DxKWU3kWCTkBkuICwx6V6PIFpjxr7D</vt:lpwstr>
  </property>
  <property fmtid="{D5CDD505-2E9C-101B-9397-08002B2CF9AE}" pid="66" name="x1ye=9">
    <vt:lpwstr>vW2PtveYvKGqRadLhzkhM2h+jLw06124gRJxBSZQxKVJzZ79HRIwgv+MsZhgKmG8yvsODbVq/0uqnNcX3YUfu9+RhSY1dryjcjWMdCfvO4SNJgd5ugvQtYi5doPYAcEPEXEXSmIiLZVIpV085/JZkB5wrVYds1yXaVEYurdMOA30H63mHbYw3CBfRSGIbLYlBEjA0ljCrFxeuoDDEqGS5uAdzt/ENhgUT6SlUA5eNSJULvPJNW/nyZ/l9hhYqJb</vt:lpwstr>
  </property>
  <property fmtid="{D5CDD505-2E9C-101B-9397-08002B2CF9AE}" pid="67" name="MSIP_Label_ea60d57e-af5b-4752-ac57-3e4f28ca11dc_Enabled">
    <vt:lpwstr>true</vt:lpwstr>
  </property>
  <property fmtid="{D5CDD505-2E9C-101B-9397-08002B2CF9AE}" pid="68" name="MSIP_Label_ea60d57e-af5b-4752-ac57-3e4f28ca11dc_SetDate">
    <vt:lpwstr>2023-01-07T04:17:01Z</vt:lpwstr>
  </property>
  <property fmtid="{D5CDD505-2E9C-101B-9397-08002B2CF9AE}" pid="69" name="MSIP_Label_ea60d57e-af5b-4752-ac57-3e4f28ca11dc_Method">
    <vt:lpwstr>Standard</vt:lpwstr>
  </property>
  <property fmtid="{D5CDD505-2E9C-101B-9397-08002B2CF9AE}" pid="70" name="MSIP_Label_ea60d57e-af5b-4752-ac57-3e4f28ca11dc_Name">
    <vt:lpwstr>ea60d57e-af5b-4752-ac57-3e4f28ca11dc</vt:lpwstr>
  </property>
  <property fmtid="{D5CDD505-2E9C-101B-9397-08002B2CF9AE}" pid="71" name="MSIP_Label_ea60d57e-af5b-4752-ac57-3e4f28ca11dc_SiteId">
    <vt:lpwstr>36da45f1-dd2c-4d1f-af13-5abe46b99921</vt:lpwstr>
  </property>
  <property fmtid="{D5CDD505-2E9C-101B-9397-08002B2CF9AE}" pid="72" name="MSIP_Label_ea60d57e-af5b-4752-ac57-3e4f28ca11dc_ActionId">
    <vt:lpwstr>94f10b37-31d5-43e5-9770-320c439670af</vt:lpwstr>
  </property>
  <property fmtid="{D5CDD505-2E9C-101B-9397-08002B2CF9AE}" pid="73" name="MSIP_Label_ea60d57e-af5b-4752-ac57-3e4f28ca11dc_ContentBits">
    <vt:lpwstr>0</vt:lpwstr>
  </property>
  <property fmtid="{D5CDD505-2E9C-101B-9397-08002B2CF9AE}" pid="74" name="GrammarlyDocumentId">
    <vt:lpwstr>4449608b3948b3717fb5cfb6a112609b6a66a91b01e9a29b851487f0e787d7a3</vt:lpwstr>
  </property>
</Properties>
</file>